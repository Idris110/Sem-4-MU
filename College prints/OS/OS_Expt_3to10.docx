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86" w:rsidRPr="009E6C84" w:rsidRDefault="00B14986" w:rsidP="00B14986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B14986" w:rsidRDefault="00B14986" w:rsidP="00B14986">
      <w:pPr>
        <w:rPr>
          <w:rFonts w:ascii="Consolas" w:hAnsi="Consolas" w:cs="Consolas"/>
          <w:sz w:val="24"/>
          <w:szCs w:val="24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#include &lt;stdio.h&gt;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typedef struct process{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process_id;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priority;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burst_time;</w:t>
      </w:r>
      <w:bookmarkStart w:id="0" w:name="_GoBack"/>
      <w:bookmarkEnd w:id="0"/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} process;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void swap(process *a, process *b){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process t = *a;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*a = *b;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*b = t;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void sort_by_priority(process *arr, int n){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swp = 0;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do{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for(int i = 1; i &lt; n; i++){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if(arr[i].priority &lt; arr[i-1].priority){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    swap(&amp;arr[i], &amp;arr[i-1]);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    swp = 1;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if(!swp) break;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else swp = 0;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} while(1);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int main(){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n;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printf("Enter number of processes: ");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scanf("%d", &amp;n);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process arr[n];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for(int i = 0; i &lt; n; i++){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arr[i].process_id = i+1;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printf("\nProcess_id %d\n", i+1);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printf("Enter priority: ");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scanf("%d", &amp;arr[i].priority);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printf("Enter burst time: ");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scanf("%d", &amp;arr[i].burst_time);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sort_by_priority(arr, n);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wait = 0, turn = 0, tot_wait = 0;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printf("The process are :\n");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printf("ID\tFrom\tTo\tWT\tTAT\n");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for(int i = 0; i &lt; n; i++){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printf("%d\t%d\t%d\t%d\t%d\n",arr[i].process_id,wait,wait+arr[i].burst_time,wait, wait+arr[i].burst_time);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if(i != n-1)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tot_wait += wait+arr[i].burst_time;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lastRenderedPageBreak/>
        <w:t>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turn += wait+arr[i].burst_time;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wait += arr[i].burst_time;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printf("Average Waiting Time: %f time units\n", (float)tot_wait/n);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printf("Average Turnaround Time: %f time units\n", (float)turn/n);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return 0;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}</w:t>
      </w:r>
    </w:p>
    <w:p w:rsidR="00B14986" w:rsidRPr="008B4E20" w:rsidRDefault="00B14986" w:rsidP="00B14986">
      <w:pPr>
        <w:rPr>
          <w:rFonts w:ascii="Consolas" w:hAnsi="Consolas" w:cs="Consolas"/>
          <w:sz w:val="23"/>
          <w:szCs w:val="23"/>
        </w:rPr>
      </w:pPr>
    </w:p>
    <w:p w:rsidR="00B14986" w:rsidRPr="0034068F" w:rsidRDefault="00B14986" w:rsidP="00B14986">
      <w:pPr>
        <w:rPr>
          <w:rFonts w:ascii="Consolas" w:hAnsi="Consolas" w:cs="Consolas"/>
          <w:sz w:val="24"/>
          <w:szCs w:val="24"/>
        </w:rPr>
      </w:pPr>
    </w:p>
    <w:p w:rsidR="00B14986" w:rsidRPr="007856A8" w:rsidRDefault="00B14986" w:rsidP="00B14986">
      <w:pPr>
        <w:rPr>
          <w:rFonts w:ascii="Consolas" w:hAnsi="Consolas" w:cs="Consolas"/>
          <w:sz w:val="24"/>
          <w:szCs w:val="24"/>
        </w:rPr>
      </w:pPr>
    </w:p>
    <w:p w:rsidR="00B14986" w:rsidRDefault="00B14986" w:rsidP="00B14986">
      <w:pPr>
        <w:rPr>
          <w:rFonts w:cs="Consolas"/>
          <w:b/>
          <w:sz w:val="38"/>
          <w:szCs w:val="38"/>
        </w:rPr>
      </w:pPr>
    </w:p>
    <w:p w:rsidR="00B14986" w:rsidRPr="009E6C84" w:rsidRDefault="00B14986" w:rsidP="00B14986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6F3CDE" w:rsidRDefault="006F3CDE">
      <w:pPr>
        <w:rPr>
          <w:rFonts w:cs="Consolas"/>
          <w:b/>
          <w:sz w:val="38"/>
          <w:szCs w:val="38"/>
        </w:rPr>
      </w:pPr>
    </w:p>
    <w:p w:rsidR="00B14986" w:rsidRDefault="006F3CDE">
      <w:pPr>
        <w:rPr>
          <w:rFonts w:cs="Consolas"/>
          <w:b/>
          <w:sz w:val="38"/>
          <w:szCs w:val="38"/>
        </w:rPr>
      </w:pPr>
      <w:r>
        <w:rPr>
          <w:rFonts w:cs="Consolas"/>
          <w:b/>
          <w:noProof/>
          <w:sz w:val="38"/>
          <w:szCs w:val="38"/>
        </w:rPr>
        <w:drawing>
          <wp:inline distT="0" distB="0" distL="0" distR="0">
            <wp:extent cx="4210050" cy="481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986">
        <w:rPr>
          <w:rFonts w:cs="Consolas"/>
          <w:b/>
          <w:sz w:val="38"/>
          <w:szCs w:val="38"/>
        </w:rPr>
        <w:br w:type="page"/>
      </w:r>
    </w:p>
    <w:p w:rsidR="006F3CDE" w:rsidRPr="009E6C84" w:rsidRDefault="006F3CDE" w:rsidP="006F3CD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6F3CDE" w:rsidRDefault="006F3CDE" w:rsidP="006F3CDE">
      <w:pPr>
        <w:rPr>
          <w:rFonts w:ascii="Consolas" w:hAnsi="Consolas" w:cs="Consolas"/>
          <w:sz w:val="24"/>
          <w:szCs w:val="24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#include</w:t>
      </w:r>
      <w:r w:rsidRPr="006F3CDE">
        <w:rPr>
          <w:rFonts w:ascii="Consolas" w:hAnsi="Consolas" w:cs="Consolas"/>
          <w:sz w:val="23"/>
          <w:szCs w:val="23"/>
        </w:rPr>
        <w:t>&lt;bits/stdc++.h&gt;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using namespace std;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int main(void)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cout &lt;&lt; "Enter page size:\n";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p;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cin &gt;&gt; p;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vector&lt;int&gt; pages;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cout &lt;&lt; "Enter string length:\n";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int n;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cin &gt;&gt; n;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vector&lt;int&gt; a(n);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cout &lt;&lt; "Enter page string:\n";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for(int i=0; i&lt;n; i++)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cin &gt;&gt; a[i];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cout &lt;&lt; endl;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for(int i=0; i&lt;n; i++)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if(pages.size() != p)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pages.push_back(a[i]);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}        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else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int index = 0;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for(int pos=0; pos&lt;p; pos++)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    if(pages[pos] == a[i])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        index = pos;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pages.erase(pages.begin()+index);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pages.push_back(a[i]);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for(int itr=0; itr&lt;pages.size(); itr++) {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    cout &lt;&lt; pages[itr] &lt;&lt; ' ';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    cout &lt;&lt; endl;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    }</w:t>
      </w:r>
    </w:p>
    <w:p w:rsidR="006F3CDE" w:rsidRPr="006F3CDE" w:rsidRDefault="006F3CDE" w:rsidP="006F3CDE">
      <w:pPr>
        <w:rPr>
          <w:rFonts w:ascii="Consolas" w:hAnsi="Consolas" w:cs="Consolas"/>
          <w:sz w:val="23"/>
          <w:szCs w:val="23"/>
        </w:rPr>
      </w:pPr>
      <w:r w:rsidRPr="006F3CDE">
        <w:rPr>
          <w:rFonts w:ascii="Consolas" w:hAnsi="Consolas" w:cs="Consolas"/>
          <w:sz w:val="23"/>
          <w:szCs w:val="23"/>
        </w:rPr>
        <w:t>}</w:t>
      </w:r>
    </w:p>
    <w:p w:rsidR="006F3CDE" w:rsidRPr="008B4E20" w:rsidRDefault="006F3CDE" w:rsidP="006F3CDE">
      <w:pPr>
        <w:rPr>
          <w:rFonts w:ascii="Consolas" w:hAnsi="Consolas" w:cs="Consolas"/>
          <w:sz w:val="23"/>
          <w:szCs w:val="23"/>
        </w:rPr>
      </w:pPr>
    </w:p>
    <w:p w:rsidR="006F3CDE" w:rsidRPr="0034068F" w:rsidRDefault="006F3CDE" w:rsidP="006F3CDE">
      <w:pPr>
        <w:rPr>
          <w:rFonts w:ascii="Consolas" w:hAnsi="Consolas" w:cs="Consolas"/>
          <w:sz w:val="24"/>
          <w:szCs w:val="24"/>
        </w:rPr>
      </w:pPr>
    </w:p>
    <w:p w:rsidR="006F3CDE" w:rsidRPr="007856A8" w:rsidRDefault="006F3CDE" w:rsidP="006F3CDE">
      <w:pPr>
        <w:rPr>
          <w:rFonts w:ascii="Consolas" w:hAnsi="Consolas" w:cs="Consolas"/>
          <w:sz w:val="24"/>
          <w:szCs w:val="24"/>
        </w:rPr>
      </w:pPr>
    </w:p>
    <w:p w:rsidR="006F3CDE" w:rsidRDefault="006F3CDE" w:rsidP="006F3CDE">
      <w:pPr>
        <w:rPr>
          <w:rFonts w:cs="Consolas"/>
          <w:b/>
          <w:sz w:val="38"/>
          <w:szCs w:val="38"/>
        </w:rPr>
      </w:pPr>
    </w:p>
    <w:p w:rsidR="006F3CDE" w:rsidRPr="009E6C84" w:rsidRDefault="006F3CDE" w:rsidP="006F3CDE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br w:type="page"/>
      </w: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6F3CDE" w:rsidRDefault="006F3CDE">
      <w:pPr>
        <w:rPr>
          <w:rFonts w:cs="Consolas"/>
          <w:b/>
          <w:sz w:val="38"/>
          <w:szCs w:val="38"/>
        </w:rPr>
      </w:pPr>
    </w:p>
    <w:p w:rsidR="00102743" w:rsidRDefault="00102743">
      <w:pPr>
        <w:rPr>
          <w:rFonts w:cs="Consolas"/>
          <w:b/>
          <w:sz w:val="38"/>
          <w:szCs w:val="38"/>
        </w:rPr>
      </w:pPr>
      <w:r>
        <w:rPr>
          <w:rFonts w:cs="Consolas"/>
          <w:b/>
          <w:noProof/>
          <w:sz w:val="38"/>
          <w:szCs w:val="38"/>
        </w:rPr>
        <w:drawing>
          <wp:inline distT="0" distB="0" distL="0" distR="0">
            <wp:extent cx="3362325" cy="501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nsolas"/>
          <w:b/>
          <w:sz w:val="38"/>
          <w:szCs w:val="38"/>
        </w:rPr>
        <w:br w:type="page"/>
      </w:r>
    </w:p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import java.util.Scanner;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public class BestFit{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static void bestFit(int blockSize[], int m, int processSize[], int n){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allocation[] = new int[n]; // Stores block id of the block allocated to a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 (int i = 0; i &lt; allocation.length; i++) // Initially no block is assigned to any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allocation[i] = -1;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 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System.out.println("\nProcess no.\tProcess Size\tBlock no.\tBlock size remaining");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    for (int i=0; i&lt;n; i++){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int bestIdx = -1;  // Find the best fit block for current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boolean allocated = false;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for (int j=0; j&lt;m; j++){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if (blockSize[j] &gt;= processSize[i]){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if (allocated == false){ //to assign block first time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bestIdx = j;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allocated=true;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else if (blockSize[bestIdx] &gt; blockSize[j])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bestIdx = j;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if (allocated == true){      //if allocated update allocation list and reduce corresp block size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allocation[i] = bestIdx; // allocate block j to p[i]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blockSize[bestIdx] -= processSize[i]; // Reduce available memory in this block.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System.out.print(" " + (i+1) + "\t\t" + processSize[i] + "\t\t" );//printing output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if (allocation[i] != -1)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System.out.print(allocation[i] + 1 + "\t\t" + blockSize[allocation[i]]);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else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System.out.print("Not Allocated");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System.out.println();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public static void main(String[] args){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Scanner sc = new Scanner(System.in);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System.out.print("Enter the number of processes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n = 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processSize[] = new int[n];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System.out.println("Enter the processes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for(int i=0;i&lt;n;i++){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lastRenderedPageBreak/>
        <w:t>            System.out.print("Process No:"+ (i+1) + " =");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processSize[i]=sc.nextInt();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System.out.print("\nEnter the number of memory blocks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m = 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blockSize[] = new int[m];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System.out.println("Enter the memory blocks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for(int i=0;i&lt;m;i++){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System.out.print("Block No:"+ (i+1) + " =");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blockSize[i]=sc.nextInt();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bestFit(blockSize, m, processSize, n);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sc.close();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34068F" w:rsidRPr="0034068F" w:rsidRDefault="0034068F" w:rsidP="0034068F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Default="007856A8">
      <w:pPr>
        <w:rPr>
          <w:rFonts w:cs="Consolas"/>
          <w:b/>
          <w:sz w:val="38"/>
          <w:szCs w:val="38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34068F" w:rsidRDefault="0034068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55055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br w:type="page"/>
      </w:r>
    </w:p>
    <w:p w:rsidR="00D459BE" w:rsidRDefault="00D459BE">
      <w:pPr>
        <w:rPr>
          <w:b/>
          <w:sz w:val="32"/>
          <w:szCs w:val="32"/>
        </w:rPr>
      </w:pPr>
    </w:p>
    <w:p w:rsidR="00B45074" w:rsidRPr="009E6C84" w:rsidRDefault="00B45074" w:rsidP="00B4507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B45074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#include &lt;bits/stdc++.h&gt;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using namespace std;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int bin2dec(char *s, int n){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int res = 0;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for(int i = n-1; i &gt;= 0; i--)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res += (s[i]-'0')*(1&lt;&lt;i);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return res;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int checkTable(int page, int pt[][3]){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return pt[page][2];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int main(){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int processSize, pageSize, physicalMem;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cout &lt;&lt; "Enter process size in KB:\n";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cin &gt;&gt; processSize;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cout &lt;&lt; "Enter page size in bytes:\n";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cin &gt;&gt; pageSize;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cout &lt;&lt; "Enter size of physical memory in MB:\n";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cin &gt;&gt; physicalMem;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int frames = (physicalMem*(1&lt;&lt;20))/pageSize;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printf("\nNo. of frames in memory: %d (i.e. 2^%.0f)\n", frames, log2(frames));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int n = (processSize*(1&lt;&lt;10))/pageSize;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printf("No. of entries in page table: %d (i.e. 2^%.0f)\n", n, log2(n));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float phy_add_bits = log2(physicalMem*(1&lt;&lt;20));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printf("No. of bits in physical address: %0.f\n", phy_add_bits);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float log_add_bits = log2(processSize*(1&lt;&lt;10));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printf("No. of bits in logical address: %0.f\n", log_add_bits);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printf("\nPage Segment: %0.f bits\tOffset: %0.f bits\n", log2(n), log_add_bits-log2(n));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int pt[n][3];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cout &lt;&lt; "\nInput page table: (Page No | Frame No | Valid Bit)\n";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for(int i = 0; i &lt; 4;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scanf("%d %d %d", &amp;pt[i][0], &amp;pt[i][1], &amp;pt[i][2]);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int repeat=1;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while(repeat){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char logAdd[(int)log_add_bits];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printf("Input logical address: ");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scanf("%s", logAdd);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lastRenderedPageBreak/>
        <w:t>      int page = bin2dec(logAdd, (int)log2(n));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printf("%s", (checkTable(page, pt) ? "Page Hit\n":"Page Fault\n"));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cout&lt;&lt;"\nTo continue enter 1 else 0 : 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cin&gt;&gt;repeat;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return 0;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}</w:t>
      </w:r>
    </w:p>
    <w:p w:rsidR="00B45074" w:rsidRPr="008B4E20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34068F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Default="00B45074" w:rsidP="00B45074">
      <w:pPr>
        <w:rPr>
          <w:rFonts w:cs="Consolas"/>
          <w:b/>
          <w:sz w:val="38"/>
          <w:szCs w:val="38"/>
        </w:rPr>
      </w:pPr>
    </w:p>
    <w:p w:rsidR="00B45074" w:rsidRDefault="00B45074" w:rsidP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B45074" w:rsidRDefault="00B45074" w:rsidP="00B45074">
      <w:pPr>
        <w:rPr>
          <w:rFonts w:cs="Consolas"/>
          <w:b/>
          <w:sz w:val="38"/>
          <w:szCs w:val="38"/>
        </w:rPr>
      </w:pPr>
    </w:p>
    <w:p w:rsidR="00B45074" w:rsidRPr="009E6C84" w:rsidRDefault="00B45074" w:rsidP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noProof/>
          <w:sz w:val="38"/>
          <w:szCs w:val="38"/>
        </w:rPr>
        <w:drawing>
          <wp:inline distT="0" distB="0" distL="0" distR="0" wp14:anchorId="2DE3E498" wp14:editId="1AC55404">
            <wp:extent cx="446722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74" w:rsidRDefault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br w:type="page"/>
      </w: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#include &lt;bits/stdc++.h&gt;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using namespace std;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int main()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vector&lt;pair&lt;int,bool&gt;&gt; request;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number of request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n,inp;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cin&gt;&gt;n;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requests :"&lt;&lt;endl;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for(int i=0;i&lt;n;i++) 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cin&gt;&gt;inp;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request.push_back({inp,false});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position of head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totalMov=0;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cout&lt;&lt;"Movement of head : \n"&lt;&lt;head;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for(int j=0;j&lt;n;j++){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int minDiff=INT_MAX, indx;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 xml:space="preserve">        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i=0;i&lt;n;i++){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if(!request[i].second &amp;&amp; (abs(head-request[i].first)&lt;minDiff)){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    minDiff=abs(head-request[i].first);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    indx=i;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 =&gt; "&lt;&lt;request[indx].first;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head=request[indx].first;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request[indx].second=true;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totalMov += minDiff 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cout&lt;&lt;"\nTotal head movements : "&lt;&lt;totalMov&lt;&lt;endl;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return 0;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257DB0" w:rsidRDefault="00257DB0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br w:type="page"/>
      </w:r>
    </w:p>
    <w:p w:rsidR="00A72FDF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257DB0" w:rsidRPr="009E6C84" w:rsidRDefault="00257DB0" w:rsidP="00A72FDF">
      <w:pPr>
        <w:rPr>
          <w:rFonts w:cs="Consolas"/>
          <w:b/>
          <w:sz w:val="38"/>
          <w:szCs w:val="38"/>
        </w:rPr>
      </w:pPr>
    </w:p>
    <w:p w:rsidR="00A72FDF" w:rsidRDefault="00257DB0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636524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257DB0" w:rsidRDefault="00257DB0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br w:type="page"/>
      </w:r>
    </w:p>
    <w:p w:rsidR="00257DB0" w:rsidRPr="009E6C84" w:rsidRDefault="00257DB0" w:rsidP="00257DB0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#include &lt;bits/stdc++.h&gt;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using namespace std;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int main()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vector&lt;int&gt; request;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size of disk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size;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cin&gt;&gt;size;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size--;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number of request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n;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cin&gt;&gt;n;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requests :"&lt;&lt;endl;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for(int i=0;i&lt;n;i++) 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int 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cin&gt;&gt;inp;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request.push_back(inp);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position of head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bool fromLeft=false;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sort(request.begin(),request.end());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cutoffInd;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for(cutoffInd=0; cutoffInd&lt;n; cutoffInd++)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if(request[cutoffInd]&gt;head) break;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 xml:space="preserve">    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cout&lt;&lt;"Movement of head : \n"&lt;&lt;head;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if(fromLeft){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i=cutoffInd-1;i&gt;=0;i--)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i=cutoffInd; i&lt;n; i++)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cout&lt;&lt;"\nTotal head movements : "&lt;&lt;request[n-1]+head;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else{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i=cutoffInd; i&lt;n; i++)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 =&gt; "&lt;&lt;size;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i=cutoffInd-1;i&gt;=0;i--)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cout&lt;&lt;"\nTotal head movements : "&lt;&lt;2*size-head-request[0];    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return 0;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0A1285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Default="00257DB0" w:rsidP="00257DB0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C42F0E" w:rsidRDefault="00C42F0E" w:rsidP="00C42F0E">
      <w:pPr>
        <w:rPr>
          <w:rFonts w:ascii="Consolas" w:hAnsi="Consolas" w:cs="Consolas"/>
          <w:sz w:val="23"/>
          <w:szCs w:val="23"/>
        </w:rPr>
      </w:pPr>
    </w:p>
    <w:p w:rsidR="00B45074" w:rsidRDefault="00257DB0" w:rsidP="00C42F0E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6483985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74" w:rsidRDefault="00B45074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br w:type="page"/>
      </w:r>
    </w:p>
    <w:p w:rsidR="00B45074" w:rsidRPr="009E6C84" w:rsidRDefault="00B45074" w:rsidP="00B4507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B45074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#include &lt;bits/stdc++.h&gt;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using namespace std;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int main(void)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 vector&lt;vector&lt;int&gt;&gt; allocation(5, vector&lt;int&gt;(3)),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                     maxNeed(5, vector&lt;int&gt;(3)),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        remNeed(5, vector&lt;int&gt;(3));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"Enter number of resources of type A, B, C:\n";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int a, b, c;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cin &gt;&gt; a &gt;&gt; b &gt;&gt; c;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"\nEnter allocation matrix:\n";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"A B C\n";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vector&lt;int&gt; totalAllocated(3);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i=0; i&lt;5;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j=0; j&lt;3; j++)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cin &gt;&gt; allocation[i][j];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totalAllocated[j] += (allocation[i][j]);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"\nEnter max need matrix:\n";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"A B C\n";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i=0; i&lt;5;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j=0; j&lt;3; j++)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cin &gt;&gt; maxNeed[i][j];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i=0; i&lt;5;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j=0; j&lt;3; j++)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remNeed[i][j] = maxNeed[i][j] - allocation[i][j];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vector&lt;int&gt; available(3);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available[0] = a - totalAllocated[0];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available[1] = b - totalAllocated[1];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available[2] = c - totalAllocated[2];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it=0; it&lt;5; it++)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bool deadlock = true;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bool canExecute = true;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i=0; i&lt;5;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bool canExecute = true;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for(int j=0; j&lt;3; j++)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if(remNeed[i][j] &gt; available[j])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    canExecute = false;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if(canExecute)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deadlock = false;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for(int j=0; j&lt;3; j++)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    available[j] += allocation[i][j];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lastRenderedPageBreak/>
        <w:t>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if(deadlock)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cout &lt;&lt; "Deadlock occurs!";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return 0;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"\nRemaining need matrix:\n";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i=0; i&lt;5;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j=0; j&lt;3; j++)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cout &lt;&lt; remNeed[i][j] &lt;&lt; ' ';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cout &lt;&lt; endl;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    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}</w:t>
      </w:r>
    </w:p>
    <w:p w:rsidR="00B45074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Pr="0034068F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Default="00B45074" w:rsidP="00B45074">
      <w:pPr>
        <w:rPr>
          <w:rFonts w:cs="Consolas"/>
          <w:b/>
          <w:sz w:val="38"/>
          <w:szCs w:val="38"/>
        </w:rPr>
      </w:pPr>
    </w:p>
    <w:p w:rsidR="00B45074" w:rsidRDefault="00B45074" w:rsidP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B45074" w:rsidRDefault="00B45074">
      <w:pPr>
        <w:rPr>
          <w:rFonts w:cs="Consolas"/>
          <w:b/>
          <w:sz w:val="38"/>
          <w:szCs w:val="38"/>
        </w:rPr>
      </w:pPr>
    </w:p>
    <w:p w:rsidR="00B45074" w:rsidRDefault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noProof/>
          <w:sz w:val="38"/>
          <w:szCs w:val="38"/>
        </w:rPr>
        <w:drawing>
          <wp:inline distT="0" distB="0" distL="0" distR="0">
            <wp:extent cx="3886200" cy="3724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onsolas"/>
          <w:b/>
          <w:sz w:val="38"/>
          <w:szCs w:val="38"/>
        </w:rPr>
        <w:br w:type="page"/>
      </w:r>
    </w:p>
    <w:p w:rsidR="00B45074" w:rsidRPr="009E6C84" w:rsidRDefault="00B45074" w:rsidP="00B4507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B45074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#include &lt;bits/stdc++.h&gt;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using namespace std;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int main(void)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"Enter track size:\n";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int t;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cin &gt;&gt; t;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"\nEnter size of request queue:\n";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int n;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cin &gt;&gt; n;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vector&lt;int&gt; a(n);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"\nEnter request queue:\n";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i=0; i&lt;n;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cin &gt;&gt; a[i];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sort(a.begin(), a.end());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"\nEnter starting position:\n";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int starting;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cin &gt;&gt; starting;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"\nChoose starting direction:\n1.Right\n2.Left\n";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"\nEnter choice:  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int choice;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cin &gt;&gt; choice;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int total = 0;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vector&lt;int&gt; ans;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ans.push_back(starting);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if(choice == 1)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i=0; i&lt;n;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if(a[i] &gt;= starting)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ans.push_back(a[i]);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i=n-1; i&gt;=0; i--)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if(a[i] &lt;= starting)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ans.push_back(a[i]);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total += (a[n-1] - starting + a[n-1] - a[0]);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if(choice == 2)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i=n-1; i&gt;=0; i--)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if(a[i] &lt;= starting)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    ans.push_back(a[i]);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for(int i=0; i&lt;n;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if(a[i] &gt;= starting)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lastRenderedPageBreak/>
        <w:t>                ans.push_back(a[i]);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total += (starting - a[0] + a[n-1] - a[0]);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 xml:space="preserve">    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"\nHead movement is:\n";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for(int i=0; i&lt;ans.size(); i++) {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    cout &lt;&lt; ans[i] &lt;&lt; " -&gt; 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}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"Stop\n";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    cout &lt;&lt; "\nTotal head movement = " &lt;&lt; total;</w:t>
      </w:r>
    </w:p>
    <w:p w:rsidR="00B45074" w:rsidRPr="00B45074" w:rsidRDefault="00B45074" w:rsidP="00B45074">
      <w:pPr>
        <w:rPr>
          <w:rFonts w:ascii="Consolas" w:hAnsi="Consolas" w:cs="Consolas"/>
          <w:sz w:val="23"/>
          <w:szCs w:val="23"/>
        </w:rPr>
      </w:pPr>
      <w:r w:rsidRPr="00B45074">
        <w:rPr>
          <w:rFonts w:ascii="Consolas" w:hAnsi="Consolas" w:cs="Consolas"/>
          <w:sz w:val="23"/>
          <w:szCs w:val="23"/>
        </w:rPr>
        <w:t>}</w:t>
      </w:r>
    </w:p>
    <w:p w:rsidR="00B45074" w:rsidRPr="0034068F" w:rsidRDefault="00B45074" w:rsidP="00B45074">
      <w:pPr>
        <w:rPr>
          <w:rFonts w:ascii="Consolas" w:hAnsi="Consolas" w:cs="Consolas"/>
          <w:sz w:val="24"/>
          <w:szCs w:val="24"/>
        </w:rPr>
      </w:pPr>
    </w:p>
    <w:p w:rsidR="00B45074" w:rsidRDefault="00B45074" w:rsidP="00B45074">
      <w:pPr>
        <w:rPr>
          <w:rFonts w:cs="Consolas"/>
          <w:b/>
          <w:sz w:val="38"/>
          <w:szCs w:val="38"/>
        </w:rPr>
      </w:pPr>
    </w:p>
    <w:p w:rsidR="00B45074" w:rsidRDefault="00B45074" w:rsidP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B45074" w:rsidRDefault="00B45074" w:rsidP="00B45074">
      <w:pPr>
        <w:rPr>
          <w:rFonts w:cs="Consolas"/>
          <w:b/>
          <w:sz w:val="38"/>
          <w:szCs w:val="38"/>
        </w:rPr>
      </w:pPr>
    </w:p>
    <w:p w:rsidR="00B45074" w:rsidRPr="009E6C84" w:rsidRDefault="00B45074" w:rsidP="00B45074">
      <w:pPr>
        <w:rPr>
          <w:rFonts w:cs="Consolas"/>
          <w:b/>
          <w:sz w:val="38"/>
          <w:szCs w:val="38"/>
        </w:rPr>
      </w:pPr>
      <w:r>
        <w:rPr>
          <w:rFonts w:cs="Consolas"/>
          <w:b/>
          <w:noProof/>
          <w:sz w:val="38"/>
          <w:szCs w:val="38"/>
        </w:rPr>
        <w:drawing>
          <wp:inline distT="0" distB="0" distL="0" distR="0">
            <wp:extent cx="546735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B0" w:rsidRPr="00A72FDF" w:rsidRDefault="00257DB0" w:rsidP="00C42F0E">
      <w:pPr>
        <w:rPr>
          <w:rFonts w:ascii="Consolas" w:hAnsi="Consolas" w:cs="Consolas"/>
          <w:sz w:val="23"/>
          <w:szCs w:val="23"/>
        </w:rPr>
      </w:pPr>
    </w:p>
    <w:sectPr w:rsidR="00257DB0" w:rsidRPr="00A72FDF" w:rsidSect="008B33C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92" w:rsidRDefault="002F3592" w:rsidP="00E548D8">
      <w:r>
        <w:separator/>
      </w:r>
    </w:p>
  </w:endnote>
  <w:endnote w:type="continuationSeparator" w:id="0">
    <w:p w:rsidR="002F3592" w:rsidRDefault="002F3592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92" w:rsidRDefault="002F3592" w:rsidP="00E548D8">
      <w:r>
        <w:separator/>
      </w:r>
    </w:p>
  </w:footnote>
  <w:footnote w:type="continuationSeparator" w:id="0">
    <w:p w:rsidR="002F3592" w:rsidRDefault="002F3592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02743"/>
    <w:rsid w:val="00127A6B"/>
    <w:rsid w:val="00156BD7"/>
    <w:rsid w:val="00191792"/>
    <w:rsid w:val="00257DB0"/>
    <w:rsid w:val="002727A4"/>
    <w:rsid w:val="0027781D"/>
    <w:rsid w:val="00296972"/>
    <w:rsid w:val="002F3592"/>
    <w:rsid w:val="0034068F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D3D74"/>
    <w:rsid w:val="006F3CDE"/>
    <w:rsid w:val="00754C96"/>
    <w:rsid w:val="007856A8"/>
    <w:rsid w:val="008115D9"/>
    <w:rsid w:val="0083569A"/>
    <w:rsid w:val="008B33C1"/>
    <w:rsid w:val="008B4E20"/>
    <w:rsid w:val="008E55F3"/>
    <w:rsid w:val="009D4B94"/>
    <w:rsid w:val="009E6C84"/>
    <w:rsid w:val="00A329AE"/>
    <w:rsid w:val="00A72FDF"/>
    <w:rsid w:val="00A9204E"/>
    <w:rsid w:val="00AB3071"/>
    <w:rsid w:val="00AC4E0D"/>
    <w:rsid w:val="00B14986"/>
    <w:rsid w:val="00B45074"/>
    <w:rsid w:val="00B9355C"/>
    <w:rsid w:val="00BE0F60"/>
    <w:rsid w:val="00C42F0E"/>
    <w:rsid w:val="00C75BA2"/>
    <w:rsid w:val="00C808C0"/>
    <w:rsid w:val="00CD47F8"/>
    <w:rsid w:val="00D459BE"/>
    <w:rsid w:val="00D54413"/>
    <w:rsid w:val="00DF782B"/>
    <w:rsid w:val="00E01683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5B010-9F81-4D6A-BE94-86513A69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  <w:style w:type="paragraph" w:styleId="ListParagraph">
    <w:name w:val="List Paragraph"/>
    <w:basedOn w:val="Normal"/>
    <w:uiPriority w:val="34"/>
    <w:unhideWhenUsed/>
    <w:qFormat/>
    <w:rsid w:val="0034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hdphoto" Target="media/hdphoto2.wdp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07/relationships/hdphoto" Target="media/hdphoto6.wdp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07/relationships/hdphoto" Target="media/hdphoto4.wdp"/><Relationship Id="rId25" Type="http://schemas.microsoft.com/office/2007/relationships/hdphoto" Target="media/hdphoto8.wdp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microsoft.com/office/2007/relationships/hdphoto" Target="media/hdphoto3.wdp"/><Relationship Id="rId23" Type="http://schemas.microsoft.com/office/2007/relationships/hdphoto" Target="media/hdphoto7.wdp"/><Relationship Id="rId10" Type="http://schemas.openxmlformats.org/officeDocument/2006/relationships/image" Target="media/image1.png"/><Relationship Id="rId19" Type="http://schemas.microsoft.com/office/2007/relationships/hdphoto" Target="media/hdphoto5.wd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</TotalTime>
  <Pages>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2022-04-18T21:03:00Z</cp:lastPrinted>
  <dcterms:created xsi:type="dcterms:W3CDTF">2022-04-18T21:00:00Z</dcterms:created>
  <dcterms:modified xsi:type="dcterms:W3CDTF">2022-04-18T21:03:00Z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