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9E6C84" w:rsidRDefault="009E6C84" w:rsidP="009E6C84">
      <w:pPr>
        <w:rPr>
          <w:rFonts w:ascii="Consolas" w:hAnsi="Consolas" w:cs="Consolas"/>
          <w:sz w:val="24"/>
          <w:szCs w:val="24"/>
        </w:rPr>
      </w:pP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import java.util.Scanner;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public class BestFit{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static void bestFit(int blockSize[], int m, int processSize[], int n){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allocation[] = new int[n]; // Stores block id of the block allocated to a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 xml:space="preserve">    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for (int i = 0; i &lt; allocation.length; i++) // Initially no block is assigned to any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allocation[i] = -1;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 xml:space="preserve">        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System.out.println("\nProcess no.\tProcess Size\tBlock no.\tBlock size remaining");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 xml:space="preserve">        for (int i=0; i&lt;n; i++){   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int bestIdx = -1;  // Find the best fit block for current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boolean allocated = false;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for (int j=0; j&lt;m; j++){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if (blockSize[j] &gt;= processSize[i]){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if (allocated == false){ //to assign block first time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    bestIdx = j;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    allocated=true;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else if (blockSize[bestIdx] &gt; blockSize[j])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    bestIdx = j;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if (allocated == true){      //if allocated update allocation list and reduce corresp block size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allocation[i] = bestIdx; // allocate block j to p[i]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blockSize[bestIdx] -= processSize[i]; // Reduce available memory in this block.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System.out.print(" " + (i+1) + "\t\t" + processSize[i] + "\t\t" );//printing output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if (allocation[i] != -1)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System.out.print(allocation[i] + 1 + "\t\t" + blockSize[allocation[i]]);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else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System.out.print("Not Allocated");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System.out.println();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public static void main(String[] args){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Scanner sc = new Scanner(System.in);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System.out.print("Enter the number of processes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n = 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processSize[] = new int[n];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System.out.println("Enter the processes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for(int i=0;i&lt;n;i++){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lastRenderedPageBreak/>
        <w:t>            System.out.print("Process No:"+ (i+1) + " =");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processSize[i]=sc.nextInt();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System.out.print("\nEnter the number of memory blocks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m = 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blockSize[] = new int[m];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System.out.println("Enter the memory blocks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for(int i=0;i&lt;m;i++){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System.out.print("Block No:"+ (i+1) + " =");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blockSize[i]=sc.nextInt();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bestFit(blockSize, m, processSize, n);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sc.close();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</w:p>
    <w:p w:rsidR="0034068F" w:rsidRPr="0034068F" w:rsidRDefault="0034068F" w:rsidP="0034068F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Default="007856A8">
      <w:pPr>
        <w:rPr>
          <w:rFonts w:cs="Consolas"/>
          <w:b/>
          <w:sz w:val="38"/>
          <w:szCs w:val="38"/>
        </w:rPr>
      </w:pPr>
    </w:p>
    <w:p w:rsidR="009E6C84" w:rsidRPr="009E6C84" w:rsidRDefault="009E6C8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9E6C84" w:rsidRDefault="009E6C84">
      <w:pPr>
        <w:rPr>
          <w:b/>
          <w:sz w:val="32"/>
          <w:szCs w:val="32"/>
        </w:rPr>
      </w:pPr>
    </w:p>
    <w:p w:rsidR="0034068F" w:rsidRDefault="0034068F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55055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br w:type="page"/>
      </w:r>
    </w:p>
    <w:p w:rsidR="00D459BE" w:rsidRDefault="00D459BE">
      <w:pPr>
        <w:rPr>
          <w:b/>
          <w:sz w:val="32"/>
          <w:szCs w:val="32"/>
        </w:rPr>
      </w:pPr>
    </w:p>
    <w:p w:rsidR="00C42F0E" w:rsidRPr="009E6C84" w:rsidRDefault="00C42F0E" w:rsidP="00C42F0E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import java.util.Arrays;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A72FDF" w:rsidRDefault="00A72FDF" w:rsidP="00A72FDF">
      <w:pPr>
        <w:rPr>
          <w:rFonts w:cs="Consolas"/>
          <w:b/>
          <w:sz w:val="38"/>
          <w:szCs w:val="38"/>
        </w:rPr>
      </w:pPr>
    </w:p>
    <w:p w:rsidR="00A72FDF" w:rsidRPr="009E6C84" w:rsidRDefault="00A72FDF" w:rsidP="00A72FDF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  <w:bookmarkStart w:id="0" w:name="_GoBack"/>
      <w:bookmarkEnd w:id="0"/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C42F0E" w:rsidRPr="00A72FDF" w:rsidRDefault="00C42F0E" w:rsidP="00C42F0E">
      <w:pPr>
        <w:rPr>
          <w:rFonts w:ascii="Consolas" w:hAnsi="Consolas" w:cs="Consolas"/>
          <w:sz w:val="23"/>
          <w:szCs w:val="23"/>
        </w:rPr>
      </w:pPr>
    </w:p>
    <w:sectPr w:rsidR="00C42F0E" w:rsidRPr="00A72FDF" w:rsidSect="008B4E20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60" w:rsidRDefault="00BE0F60" w:rsidP="00E548D8">
      <w:r>
        <w:separator/>
      </w:r>
    </w:p>
  </w:endnote>
  <w:endnote w:type="continuationSeparator" w:id="0">
    <w:p w:rsidR="00BE0F60" w:rsidRDefault="00BE0F60" w:rsidP="00E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60" w:rsidRDefault="00BE0F60" w:rsidP="00E548D8">
      <w:r>
        <w:separator/>
      </w:r>
    </w:p>
  </w:footnote>
  <w:footnote w:type="continuationSeparator" w:id="0">
    <w:p w:rsidR="00BE0F60" w:rsidRDefault="00BE0F60" w:rsidP="00E5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83499"/>
    <w:multiLevelType w:val="multilevel"/>
    <w:tmpl w:val="397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D43AA9"/>
    <w:multiLevelType w:val="multilevel"/>
    <w:tmpl w:val="3822C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9239D7"/>
    <w:multiLevelType w:val="multilevel"/>
    <w:tmpl w:val="4A7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AE"/>
    <w:rsid w:val="000253FF"/>
    <w:rsid w:val="00071201"/>
    <w:rsid w:val="000A1285"/>
    <w:rsid w:val="000A360E"/>
    <w:rsid w:val="000C244B"/>
    <w:rsid w:val="00127A6B"/>
    <w:rsid w:val="00156BD7"/>
    <w:rsid w:val="00191792"/>
    <w:rsid w:val="002727A4"/>
    <w:rsid w:val="0027781D"/>
    <w:rsid w:val="0034068F"/>
    <w:rsid w:val="00342C31"/>
    <w:rsid w:val="00361FCF"/>
    <w:rsid w:val="0039259C"/>
    <w:rsid w:val="0049037A"/>
    <w:rsid w:val="00494817"/>
    <w:rsid w:val="005B5202"/>
    <w:rsid w:val="0064207A"/>
    <w:rsid w:val="00645252"/>
    <w:rsid w:val="00645C2C"/>
    <w:rsid w:val="006D3D74"/>
    <w:rsid w:val="00754C96"/>
    <w:rsid w:val="007856A8"/>
    <w:rsid w:val="008115D9"/>
    <w:rsid w:val="0083569A"/>
    <w:rsid w:val="008B4E20"/>
    <w:rsid w:val="008E55F3"/>
    <w:rsid w:val="009D4B94"/>
    <w:rsid w:val="009E6C84"/>
    <w:rsid w:val="00A329AE"/>
    <w:rsid w:val="00A72FDF"/>
    <w:rsid w:val="00A9204E"/>
    <w:rsid w:val="00AB3071"/>
    <w:rsid w:val="00AC4E0D"/>
    <w:rsid w:val="00B9355C"/>
    <w:rsid w:val="00BE0F60"/>
    <w:rsid w:val="00C42F0E"/>
    <w:rsid w:val="00C808C0"/>
    <w:rsid w:val="00CD47F8"/>
    <w:rsid w:val="00D459BE"/>
    <w:rsid w:val="00DF782B"/>
    <w:rsid w:val="00E01683"/>
    <w:rsid w:val="00E15BD3"/>
    <w:rsid w:val="00E548D8"/>
    <w:rsid w:val="00E975F3"/>
    <w:rsid w:val="00F07816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245A"/>
  <w15:chartTrackingRefBased/>
  <w15:docId w15:val="{BED5B010-9F81-4D6A-BE94-86513A69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1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91792"/>
  </w:style>
  <w:style w:type="paragraph" w:styleId="ListParagraph">
    <w:name w:val="List Paragraph"/>
    <w:basedOn w:val="Normal"/>
    <w:uiPriority w:val="34"/>
    <w:unhideWhenUsed/>
    <w:qFormat/>
    <w:rsid w:val="0034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2022-04-06T19:00:00Z</dcterms:created>
  <dcterms:modified xsi:type="dcterms:W3CDTF">2022-04-10T07:06:00Z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