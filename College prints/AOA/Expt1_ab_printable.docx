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84" w:rsidRPr="009E6C84" w:rsidRDefault="009E6C84" w:rsidP="009E6C84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t>Program :</w:t>
      </w:r>
    </w:p>
    <w:p w:rsidR="009E6C84" w:rsidRDefault="009E6C84" w:rsidP="009E6C84">
      <w:pPr>
        <w:rPr>
          <w:rFonts w:ascii="Consolas" w:hAnsi="Consolas" w:cs="Consolas"/>
          <w:sz w:val="24"/>
          <w:szCs w:val="24"/>
        </w:rPr>
      </w:pP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import java.util.Scanner;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public class SelectionSort {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public static void main(String[] args) {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Scanner sc = new Scanner(System.in);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System.out.print("Enter the number of elements : ");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int n = sc.nextInt();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int[] arr = new int[n];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System.out.print("Enter the Elements : ");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for(int i=0;i&lt;n;i++) arr[i]= sc.nextInt();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int swaps = selectnSort(arr);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System.out.println("\nSorted array :");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for (int k=0;k&lt;arr.length;k++) {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    System.out.print("\t"+arr[k]);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}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System.out.println("\n\nNumber of swaps : "+ swaps);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}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private static int selectnSort(int[] arr) {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int swaps=0;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System.out.println("\n***Selection Sort*** \nPasses :");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for(int i=0;i&lt;arr.length;i++){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    print(arr,i);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    int min = i;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    for(int j=i+1;j&lt;arr.length;j++){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        if(arr[min]&gt;arr[j]) min = j;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    }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    int temp = arr[i];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    arr[i] = arr [min];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    arr[min] = temp;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    swaps++;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}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return swaps;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}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private static void print(int[] arr, int i) {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for (int k=0;k&lt;arr.length;k++) {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    System.out.print("\t"+arr[k]);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    if(i-1 == k) System.out.print("   |");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}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    System.out.println();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    }</w:t>
      </w:r>
    </w:p>
    <w:p w:rsidR="00F07816" w:rsidRPr="009E6C84" w:rsidRDefault="00F07816" w:rsidP="009E6C84">
      <w:pPr>
        <w:rPr>
          <w:rFonts w:ascii="Consolas" w:hAnsi="Consolas" w:cs="Consolas"/>
          <w:sz w:val="24"/>
          <w:szCs w:val="24"/>
        </w:rPr>
      </w:pPr>
      <w:r w:rsidRPr="009E6C84">
        <w:rPr>
          <w:rFonts w:ascii="Consolas" w:hAnsi="Consolas" w:cs="Consolas"/>
          <w:sz w:val="24"/>
          <w:szCs w:val="24"/>
        </w:rPr>
        <w:t>}</w:t>
      </w:r>
    </w:p>
    <w:p w:rsidR="00F07816" w:rsidRDefault="00F07816">
      <w:pPr>
        <w:rPr>
          <w:rFonts w:ascii="Century Gothic" w:hAnsi="Century Gothic"/>
          <w:sz w:val="32"/>
          <w:szCs w:val="32"/>
        </w:rPr>
      </w:pPr>
    </w:p>
    <w:p w:rsidR="009E6C84" w:rsidRPr="002727A4" w:rsidRDefault="009E6C84">
      <w:pPr>
        <w:rPr>
          <w:rFonts w:ascii="Century Gothic" w:hAnsi="Century Gothic"/>
          <w:sz w:val="32"/>
          <w:szCs w:val="32"/>
        </w:rPr>
      </w:pPr>
    </w:p>
    <w:p w:rsidR="009E6C84" w:rsidRPr="009E6C84" w:rsidRDefault="009E6C84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lastRenderedPageBreak/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9E6C84" w:rsidRDefault="009E6C84">
      <w:pPr>
        <w:rPr>
          <w:b/>
          <w:sz w:val="32"/>
          <w:szCs w:val="32"/>
        </w:rPr>
      </w:pPr>
    </w:p>
    <w:p w:rsidR="00D459BE" w:rsidRDefault="00AC4E0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43625" cy="325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5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5"/>
                    <a:stretch/>
                  </pic:blipFill>
                  <pic:spPr bwMode="auto">
                    <a:xfrm>
                      <a:off x="0" y="0"/>
                      <a:ext cx="6143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3FF" w:rsidRDefault="000253FF" w:rsidP="0039259C">
      <w:pPr>
        <w:rPr>
          <w:sz w:val="32"/>
          <w:szCs w:val="32"/>
        </w:rPr>
      </w:pPr>
    </w:p>
    <w:p w:rsidR="009D4B94" w:rsidRDefault="009D4B94" w:rsidP="0039259C">
      <w:pPr>
        <w:rPr>
          <w:sz w:val="32"/>
          <w:szCs w:val="32"/>
        </w:rPr>
      </w:pPr>
    </w:p>
    <w:p w:rsidR="009E6C84" w:rsidRPr="009E6C84" w:rsidRDefault="009E6C84" w:rsidP="009E6C84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9D4B94" w:rsidRDefault="009D4B94" w:rsidP="0039259C">
      <w:pPr>
        <w:rPr>
          <w:sz w:val="32"/>
          <w:szCs w:val="32"/>
        </w:rPr>
      </w:pPr>
    </w:p>
    <w:p w:rsidR="009D4B94" w:rsidRDefault="00AC4E0D" w:rsidP="0039259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67690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5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84" w:rsidRDefault="009E6C84" w:rsidP="0039259C">
      <w:pPr>
        <w:rPr>
          <w:sz w:val="32"/>
          <w:szCs w:val="32"/>
        </w:rPr>
      </w:pPr>
    </w:p>
    <w:p w:rsidR="009E6C84" w:rsidRDefault="009E6C84" w:rsidP="0039259C">
      <w:pPr>
        <w:rPr>
          <w:sz w:val="32"/>
          <w:szCs w:val="32"/>
        </w:rPr>
      </w:pPr>
    </w:p>
    <w:p w:rsidR="009E6C84" w:rsidRDefault="009E6C84" w:rsidP="0039259C">
      <w:pPr>
        <w:rPr>
          <w:sz w:val="32"/>
          <w:szCs w:val="32"/>
        </w:rPr>
      </w:pPr>
    </w:p>
    <w:p w:rsidR="009E6C84" w:rsidRPr="009E6C84" w:rsidRDefault="009E6C84" w:rsidP="009E6C84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lastRenderedPageBreak/>
        <w:t>Program :</w:t>
      </w:r>
    </w:p>
    <w:p w:rsidR="009E6C84" w:rsidRDefault="009E6C84" w:rsidP="009E6C84">
      <w:pPr>
        <w:rPr>
          <w:rFonts w:ascii="Consolas" w:hAnsi="Consolas" w:cs="Consolas"/>
          <w:sz w:val="23"/>
          <w:szCs w:val="23"/>
        </w:rPr>
      </w:pP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import java.util.Scanner;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public class InsertionSort{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public static void main(String[] args) {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Scanner sc = new Scanner(System.in);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 xml:space="preserve">        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System.out.print("Enter the number of elements : ");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int n = sc.nextInt();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int[] arr = new int[n];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System.out.print("Enter the Elements : ");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for(int i=0;i&lt;n;i++) arr[i]= sc.nextInt();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int swaps = IntsertnSort(arr);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System.out.println("\nSorted array :");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for (int k=0;k&lt;n;k++) {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    System.out.print("\t"+arr[k]);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}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System.out.println("\n\nNumber of swaps : "+ swaps);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sc.close();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}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private static int IntsertnSort(int[] arr) {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int swaps=0;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System.out.println("\n***Insertion Sort*** \nPasses :");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for(int i=1;i&lt;arr.length;i++){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    print(arr,i);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    int temp = arr[i];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    int j;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    for(j=i-1;j&gt;=0;j--){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        if(arr[j]&gt;temp){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            arr[j+1] = arr[j];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            swaps++;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        }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        else break;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    }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    arr[j+1]=temp;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}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return swaps;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}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private static void print(int[] arr, int i) {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for (int k=0;k&lt;arr.length;k++) {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    System.out.print("\t"+arr[k]);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    if(i-1 == k) System.out.print("   |");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}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    System.out.println();</w:t>
      </w:r>
    </w:p>
    <w:p w:rsidR="009E6C84" w:rsidRPr="009E6C84" w:rsidRDefault="009E6C84" w:rsidP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    }</w:t>
      </w:r>
    </w:p>
    <w:p w:rsidR="00B9355C" w:rsidRDefault="009E6C84">
      <w:pPr>
        <w:rPr>
          <w:rFonts w:ascii="Consolas" w:hAnsi="Consolas" w:cs="Consolas"/>
          <w:sz w:val="23"/>
          <w:szCs w:val="23"/>
        </w:rPr>
      </w:pPr>
      <w:r w:rsidRPr="009E6C84">
        <w:rPr>
          <w:rFonts w:ascii="Consolas" w:hAnsi="Consolas" w:cs="Consolas"/>
          <w:sz w:val="23"/>
          <w:szCs w:val="23"/>
        </w:rPr>
        <w:t>}</w:t>
      </w:r>
    </w:p>
    <w:p w:rsidR="00C42F0E" w:rsidRPr="009E6C84" w:rsidRDefault="00C42F0E" w:rsidP="00C42F0E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lastRenderedPageBreak/>
        <w:t>Program :</w:t>
      </w:r>
    </w:p>
    <w:p w:rsidR="00C42F0E" w:rsidRDefault="00C42F0E" w:rsidP="00C42F0E">
      <w:pPr>
        <w:rPr>
          <w:rFonts w:ascii="Consolas" w:hAnsi="Consolas" w:cs="Consolas"/>
          <w:sz w:val="24"/>
          <w:szCs w:val="24"/>
        </w:rPr>
      </w:pPr>
    </w:p>
    <w:p w:rsid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import java.util.Scanner;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public class QuickSort {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static int swaps = 0;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public static void main(String[] args) {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Scanner sc = new Scanner(System.in);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System.out.print("Enter the number of elements : ");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int n = sc.nextInt();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int[] arr = new int[n];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System.out.print("Enter the Elements : ");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for(int i=0;i&lt;n;i++) arr[i]= sc.nextInt();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System.out.println("Passes :");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quickSort(arr, 0, arr.length-1);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System.out.println("\nSorted array :");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for (int k=0;k&lt;n;k++) {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    System.out.print("\t"+arr[k]);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}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System.out.println("\n\nNumber of swaps : "+ swaps);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sc.close();</w:t>
      </w:r>
    </w:p>
    <w:p w:rsid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}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private static void quickSort(int[] arr, int lb, int ub) {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if(lb&lt;ub){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    for(int i=0;i&lt;arr.length;i++) System.out.print(arr[i]+" ");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    System.out.println();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    int piv = partition(arr, lb, ub);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    quickSort(arr, lb, piv-1);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    quickSort(arr, piv+1, ub);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}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}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private static int partition(int[] arr, int lb, int ub) {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int start=lb, end=ub, pivot=arr[lb];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while(start&lt;end){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    while(start&lt;ub &amp;&amp; arr[start]&lt;=pivot) start++;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    while(arr[end]&gt;pivot) end--;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    if(start&lt;end) swap(arr,start,end);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}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swap(arr, lb, end);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return end;</w:t>
      </w:r>
    </w:p>
    <w:p w:rsid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}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private static void swap(int[] arr, int a, int b) {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int temp = arr[a];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arr[a] = arr[b];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arr[b] = temp;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        swaps++;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 xml:space="preserve">    } </w:t>
      </w:r>
    </w:p>
    <w:p w:rsidR="00C42F0E" w:rsidRPr="00645C2C" w:rsidRDefault="00C42F0E" w:rsidP="00C42F0E">
      <w:pPr>
        <w:rPr>
          <w:rFonts w:ascii="Consolas" w:hAnsi="Consolas" w:cs="Consolas"/>
          <w:sz w:val="24"/>
          <w:szCs w:val="24"/>
        </w:rPr>
      </w:pPr>
      <w:r w:rsidRPr="00645C2C">
        <w:rPr>
          <w:rFonts w:ascii="Consolas" w:hAnsi="Consolas" w:cs="Consolas"/>
          <w:sz w:val="24"/>
          <w:szCs w:val="24"/>
        </w:rPr>
        <w:t>}</w:t>
      </w:r>
    </w:p>
    <w:p w:rsidR="00C42F0E" w:rsidRPr="009E6C84" w:rsidRDefault="00C42F0E" w:rsidP="00C42F0E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lastRenderedPageBreak/>
        <w:t>Program :</w:t>
      </w:r>
    </w:p>
    <w:p w:rsidR="00C42F0E" w:rsidRDefault="00C42F0E" w:rsidP="00C42F0E">
      <w:pPr>
        <w:rPr>
          <w:rFonts w:ascii="Consolas" w:hAnsi="Consolas" w:cs="Consolas"/>
          <w:sz w:val="24"/>
          <w:szCs w:val="24"/>
        </w:rPr>
      </w:pP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import java.util.Scanner;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public class MergeSort {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public static void main(String[] args) {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Scanner sc = new Scanner(System.in);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 xml:space="preserve">        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System.out.print("Enter the number of elements : ");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int n = sc.nextInt();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int[] arr = new int[n];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System.out.print("Enter the Elements : ");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for(int i=0;i&lt;n;i++) arr[i]= sc.nextInt();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System.out.println("Passes :");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mergeSort(arr, 0, arr.length-1);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System.out.println("\nSorted array :");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for (int k=0;k&lt;n;k++) {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System.out.print("\t"+arr[k]);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}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}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private static void mergeSort(int[] arr, int lb, int ub) {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if (lb &lt; ub) {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for (int l = lb; l &lt;= ub; l++)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    System.out.print(arr[l] + " ");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System.out.println();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int mid = (lb + ub) / 2;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mergeSort(arr, lb, mid);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mergeSort(arr, mid + 1, ub);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merge(arr, lb, mid, ub);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}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}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private static void merge(int arr[], int lb, int mid, int ub) {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int i = lb, j = mid + 1, k = 0;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int[] tempArr = new int[ub-lb+1];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while (i &lt;= mid &amp;&amp; j &lt;= ub) {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if (arr[i] &lt; arr[j]) {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    tempArr[k] = arr[i];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    i++;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} else {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    tempArr[k] = arr[j];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    j++;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}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k++;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}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if (i &gt; mid) {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while (j &lt;= ub) {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    tempArr[k] = arr[j];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    j++;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    k++;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lastRenderedPageBreak/>
        <w:t>            }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} else {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while (i &lt;= mid) {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    tempArr[k] = arr[i];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    i++;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    k++;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}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}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for (k = lb; k &lt;= ub; k++) { //copy tempArr to main arr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    arr[k] = tempArr[k-lb];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    }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    }</w:t>
      </w:r>
    </w:p>
    <w:p w:rsidR="00C42F0E" w:rsidRPr="00C42F0E" w:rsidRDefault="00C42F0E" w:rsidP="00C42F0E">
      <w:pPr>
        <w:rPr>
          <w:rFonts w:ascii="Consolas" w:hAnsi="Consolas" w:cs="Consolas"/>
          <w:sz w:val="24"/>
          <w:szCs w:val="24"/>
        </w:rPr>
      </w:pPr>
      <w:r w:rsidRPr="00C42F0E">
        <w:rPr>
          <w:rFonts w:ascii="Consolas" w:hAnsi="Consolas" w:cs="Consolas"/>
          <w:sz w:val="24"/>
          <w:szCs w:val="24"/>
        </w:rPr>
        <w:t>}</w:t>
      </w:r>
    </w:p>
    <w:p w:rsidR="00A72FDF" w:rsidRDefault="00A72FDF" w:rsidP="00A72FDF">
      <w:pPr>
        <w:rPr>
          <w:rFonts w:cs="Consolas"/>
          <w:b/>
          <w:sz w:val="38"/>
          <w:szCs w:val="38"/>
        </w:rPr>
      </w:pPr>
    </w:p>
    <w:p w:rsidR="00A72FDF" w:rsidRPr="009E6C84" w:rsidRDefault="00A72FDF" w:rsidP="00A72FDF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noProof/>
          <w:sz w:val="23"/>
          <w:szCs w:val="23"/>
        </w:rPr>
        <w:drawing>
          <wp:inline distT="0" distB="0" distL="0" distR="0" wp14:anchorId="08281072" wp14:editId="040B9A78">
            <wp:extent cx="7140804" cy="19240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5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809" cy="192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  <w:bookmarkStart w:id="0" w:name="_GoBack"/>
      <w:bookmarkEnd w:id="0"/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A72FDF" w:rsidRPr="009E6C84" w:rsidRDefault="00A72FDF" w:rsidP="00A72FDF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A72FDF" w:rsidRPr="009E6C84" w:rsidRDefault="00A72FDF" w:rsidP="00A72FDF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noProof/>
          <w:sz w:val="23"/>
          <w:szCs w:val="23"/>
        </w:rPr>
        <w:drawing>
          <wp:inline distT="0" distB="0" distL="0" distR="0" wp14:anchorId="4C3191C9" wp14:editId="24B29B98">
            <wp:extent cx="58769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5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F0E" w:rsidRPr="00A72FDF" w:rsidRDefault="00C42F0E" w:rsidP="00C42F0E">
      <w:pPr>
        <w:rPr>
          <w:rFonts w:ascii="Consolas" w:hAnsi="Consolas" w:cs="Consolas"/>
          <w:sz w:val="23"/>
          <w:szCs w:val="23"/>
        </w:rPr>
      </w:pPr>
    </w:p>
    <w:sectPr w:rsidR="00C42F0E" w:rsidRPr="00A72FDF" w:rsidSect="00392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201" w:rsidRDefault="00071201" w:rsidP="00E548D8">
      <w:r>
        <w:separator/>
      </w:r>
    </w:p>
  </w:endnote>
  <w:endnote w:type="continuationSeparator" w:id="0">
    <w:p w:rsidR="00071201" w:rsidRDefault="00071201" w:rsidP="00E5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201" w:rsidRDefault="00071201" w:rsidP="00E548D8">
      <w:r>
        <w:separator/>
      </w:r>
    </w:p>
  </w:footnote>
  <w:footnote w:type="continuationSeparator" w:id="0">
    <w:p w:rsidR="00071201" w:rsidRDefault="00071201" w:rsidP="00E54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F83499"/>
    <w:multiLevelType w:val="multilevel"/>
    <w:tmpl w:val="397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D43AA9"/>
    <w:multiLevelType w:val="multilevel"/>
    <w:tmpl w:val="3822C0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49239D7"/>
    <w:multiLevelType w:val="multilevel"/>
    <w:tmpl w:val="4A7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AE"/>
    <w:rsid w:val="000253FF"/>
    <w:rsid w:val="00071201"/>
    <w:rsid w:val="000A360E"/>
    <w:rsid w:val="000C244B"/>
    <w:rsid w:val="00127A6B"/>
    <w:rsid w:val="00156BD7"/>
    <w:rsid w:val="00191792"/>
    <w:rsid w:val="002727A4"/>
    <w:rsid w:val="00342C31"/>
    <w:rsid w:val="00361FCF"/>
    <w:rsid w:val="0039259C"/>
    <w:rsid w:val="0049037A"/>
    <w:rsid w:val="00494817"/>
    <w:rsid w:val="005B5202"/>
    <w:rsid w:val="0064207A"/>
    <w:rsid w:val="00645252"/>
    <w:rsid w:val="00645C2C"/>
    <w:rsid w:val="006D3D74"/>
    <w:rsid w:val="0083569A"/>
    <w:rsid w:val="008E55F3"/>
    <w:rsid w:val="009D4B94"/>
    <w:rsid w:val="009E6C84"/>
    <w:rsid w:val="00A329AE"/>
    <w:rsid w:val="00A72FDF"/>
    <w:rsid w:val="00A9204E"/>
    <w:rsid w:val="00AB3071"/>
    <w:rsid w:val="00AC4E0D"/>
    <w:rsid w:val="00B9355C"/>
    <w:rsid w:val="00C42F0E"/>
    <w:rsid w:val="00C808C0"/>
    <w:rsid w:val="00CD47F8"/>
    <w:rsid w:val="00D459BE"/>
    <w:rsid w:val="00E548D8"/>
    <w:rsid w:val="00E975F3"/>
    <w:rsid w:val="00F07816"/>
    <w:rsid w:val="00F2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BD54"/>
  <w15:chartTrackingRefBased/>
  <w15:docId w15:val="{FDB86003-2C88-485D-8A14-E88FB128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1917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191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microsoft.com/office/2007/relationships/hdphoto" Target="media/hdphoto4.wdp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microsoft.com/office/2007/relationships/hdphoto" Target="media/hdphoto3.wdp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ilRatlamwal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240</TotalTime>
  <Pages>6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2022-02-12T16:01:00Z</dcterms:created>
  <dcterms:modified xsi:type="dcterms:W3CDTF">2022-03-06T19:38:00Z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