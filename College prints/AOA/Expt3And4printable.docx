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9E6C84" w:rsidRDefault="009E6C84" w:rsidP="009E6C84">
      <w:pPr>
        <w:rPr>
          <w:rFonts w:ascii="Consolas" w:hAnsi="Consolas" w:cs="Consolas"/>
          <w:sz w:val="24"/>
          <w:szCs w:val="24"/>
        </w:rPr>
      </w:pP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import java.util.Scanner;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public class fractionalKnapsack {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public static void main(String[] args) {</w:t>
      </w:r>
    </w:p>
    <w:p w:rsid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Scanner sc = new Scanner(System.in);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System.out.print("Enter the number of elements : ");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int n = sc.nextInt();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System.out.print("Enter capacity of knapsack : ");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float max = sc.nextFloat();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float[] w = new float[n];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float[] p = new float[n];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 xml:space="preserve">        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System.out.print("Enter weight profit : ");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for(int i=0;i&lt;n;i++){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w[i]= sc.nextFloat();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p[i]= sc.nextFloat();</w:t>
      </w:r>
    </w:p>
    <w:p w:rsid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}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for(int i=0;i&lt;n;i++)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for(int j=0;j&lt;n-i-1;j++){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    if((p[j]/w[j])&lt;(p[j+1]/w[j+1])){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        swap(w,j,j+1);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        swap(p,j,j+1);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    }</w:t>
      </w:r>
    </w:p>
    <w:p w:rsid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}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int i=0;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float weight=0,profit=0;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while(i&lt;n &amp;&amp; weight&lt;max){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float x=1;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if(weight+w[i] &gt; max) x=(max-weight)/w[i];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System.out.println("profit :"+p[i]+"\tfraction :"+x+"\tweight :"+w[i]);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weight=weight+w[i]*x;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profit=profit+p[i]*x;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    i++;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}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System.out.println("Total profit :" +profit);</w:t>
      </w:r>
    </w:p>
    <w:p w:rsid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}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private static void swap(float[] arr, int j, int i) {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float temp = arr[j];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arr[j] = arr[i];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    arr[i] = temp;</w:t>
      </w:r>
    </w:p>
    <w:p w:rsidR="0027781D" w:rsidRPr="0027781D" w:rsidRDefault="0027781D" w:rsidP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    }</w:t>
      </w:r>
    </w:p>
    <w:p w:rsidR="009E6C84" w:rsidRPr="0027781D" w:rsidRDefault="0027781D">
      <w:pPr>
        <w:rPr>
          <w:rFonts w:ascii="Consolas" w:hAnsi="Consolas" w:cs="Consolas"/>
          <w:sz w:val="24"/>
          <w:szCs w:val="24"/>
        </w:rPr>
      </w:pPr>
      <w:r w:rsidRPr="0027781D">
        <w:rPr>
          <w:rFonts w:ascii="Consolas" w:hAnsi="Consolas" w:cs="Consolas"/>
          <w:sz w:val="24"/>
          <w:szCs w:val="24"/>
        </w:rPr>
        <w:t>}</w:t>
      </w:r>
    </w:p>
    <w:p w:rsidR="009E6C84" w:rsidRPr="009E6C84" w:rsidRDefault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lastRenderedPageBreak/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E6C84" w:rsidRDefault="009E6C84">
      <w:pPr>
        <w:rPr>
          <w:b/>
          <w:sz w:val="32"/>
          <w:szCs w:val="32"/>
        </w:rPr>
      </w:pPr>
    </w:p>
    <w:p w:rsidR="00D459BE" w:rsidRDefault="002778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88330" cy="27749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7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FF" w:rsidRDefault="000253FF" w:rsidP="0039259C">
      <w:pPr>
        <w:rPr>
          <w:sz w:val="32"/>
          <w:szCs w:val="32"/>
        </w:rPr>
      </w:pPr>
    </w:p>
    <w:p w:rsidR="0027781D" w:rsidRDefault="0027781D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br w:type="page"/>
      </w: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import java.util.Arrays;</w:t>
      </w:r>
      <w:bookmarkStart w:id="0" w:name="_GoBack"/>
      <w:bookmarkEnd w:id="0"/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import java.util.Scanner;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public class PrimsAlgorithm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public static void Prim(int G[][], int V)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INF = 9999999;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no_edge;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boolean[] selected = new boolean[V];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Arrays.fill(selected, false);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no_edge = 0;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selected[0] = true;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System.out.println("Edge : Weight");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while (no_edge &lt; V - 1)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min = INF;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x = 0; // row number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int y = 0; // col number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for (int i = 0; i &lt; V; i++)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if (selected[i] == true)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for (int j = 0; j &lt; V; j++)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if (!selected[j] &amp;&amp; G[i][j] != 0)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if (min &gt; G[i][j])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min = G[i][j];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x = i;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  y = j;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System.out.println(x + " - " + y + " :  " + G[x][y]);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selected[y] = true;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no_edge++;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public static void main(String[] args) {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Scanner sc = new Scanner(System.in);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System.out.print("Enter the number of nodes : ");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 n = sc.nextInt();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int[][] G = new int[n][n];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for(int i=0;i&lt;n;i++)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      for(int j=0;j&lt;n;j++) G[i][j] = sc.nextInt();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lastRenderedPageBreak/>
        <w:t>    Prim(G, n);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  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  <w:r w:rsidRPr="000A1285">
        <w:rPr>
          <w:rFonts w:ascii="Consolas" w:hAnsi="Consolas" w:cs="Consolas"/>
          <w:sz w:val="24"/>
          <w:szCs w:val="24"/>
        </w:rPr>
        <w:t>}</w:t>
      </w:r>
    </w:p>
    <w:p w:rsidR="00A72FDF" w:rsidRDefault="00A72FDF" w:rsidP="00A72FDF">
      <w:pPr>
        <w:rPr>
          <w:rFonts w:cs="Consolas"/>
          <w:b/>
          <w:sz w:val="38"/>
          <w:szCs w:val="38"/>
        </w:rPr>
      </w:pPr>
    </w:p>
    <w:p w:rsidR="00A72FDF" w:rsidRPr="009E6C84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0A1285" w:rsidP="00A72FDF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5624830" cy="238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7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C42F0E" w:rsidRPr="00A72FDF" w:rsidRDefault="00C42F0E" w:rsidP="00C42F0E">
      <w:pPr>
        <w:rPr>
          <w:rFonts w:ascii="Consolas" w:hAnsi="Consolas" w:cs="Consolas"/>
          <w:sz w:val="23"/>
          <w:szCs w:val="23"/>
        </w:rPr>
      </w:pPr>
    </w:p>
    <w:sectPr w:rsidR="00C42F0E" w:rsidRPr="00A72FDF" w:rsidSect="00392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D3" w:rsidRDefault="00E15BD3" w:rsidP="00E548D8">
      <w:r>
        <w:separator/>
      </w:r>
    </w:p>
  </w:endnote>
  <w:endnote w:type="continuationSeparator" w:id="0">
    <w:p w:rsidR="00E15BD3" w:rsidRDefault="00E15BD3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D3" w:rsidRDefault="00E15BD3" w:rsidP="00E548D8">
      <w:r>
        <w:separator/>
      </w:r>
    </w:p>
  </w:footnote>
  <w:footnote w:type="continuationSeparator" w:id="0">
    <w:p w:rsidR="00E15BD3" w:rsidRDefault="00E15BD3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83499"/>
    <w:multiLevelType w:val="multilevel"/>
    <w:tmpl w:val="39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43AA9"/>
    <w:multiLevelType w:val="multilevel"/>
    <w:tmpl w:val="3822C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9239D7"/>
    <w:multiLevelType w:val="multilevel"/>
    <w:tmpl w:val="4A7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71201"/>
    <w:rsid w:val="000A1285"/>
    <w:rsid w:val="000A360E"/>
    <w:rsid w:val="000C244B"/>
    <w:rsid w:val="00127A6B"/>
    <w:rsid w:val="00156BD7"/>
    <w:rsid w:val="00191792"/>
    <w:rsid w:val="002727A4"/>
    <w:rsid w:val="0027781D"/>
    <w:rsid w:val="00342C31"/>
    <w:rsid w:val="00361FCF"/>
    <w:rsid w:val="0039259C"/>
    <w:rsid w:val="0049037A"/>
    <w:rsid w:val="00494817"/>
    <w:rsid w:val="005B5202"/>
    <w:rsid w:val="0064207A"/>
    <w:rsid w:val="00645252"/>
    <w:rsid w:val="00645C2C"/>
    <w:rsid w:val="006D3D74"/>
    <w:rsid w:val="0083569A"/>
    <w:rsid w:val="008E55F3"/>
    <w:rsid w:val="009D4B94"/>
    <w:rsid w:val="009E6C84"/>
    <w:rsid w:val="00A329AE"/>
    <w:rsid w:val="00A72FDF"/>
    <w:rsid w:val="00A9204E"/>
    <w:rsid w:val="00AB3071"/>
    <w:rsid w:val="00AC4E0D"/>
    <w:rsid w:val="00B9355C"/>
    <w:rsid w:val="00C42F0E"/>
    <w:rsid w:val="00C808C0"/>
    <w:rsid w:val="00CD47F8"/>
    <w:rsid w:val="00D459BE"/>
    <w:rsid w:val="00E15BD3"/>
    <w:rsid w:val="00E548D8"/>
    <w:rsid w:val="00E975F3"/>
    <w:rsid w:val="00F07816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9401"/>
  <w15:chartTrackingRefBased/>
  <w15:docId w15:val="{FDB86003-2C88-485D-8A14-E88FB128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1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9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2022-03-13T19:55:00Z</dcterms:created>
  <dcterms:modified xsi:type="dcterms:W3CDTF">2022-03-13T19:55:00Z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