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#include &lt;bits/stdc++.h&gt;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using namespace std;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int L[10][10];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void display(string X, string Y, int m, int n){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    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(int i = 0; i &lt; m; i++)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cout &lt;&lt; X[i] &lt;&lt; "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endl;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(int i = 0; i &lt;= n; i++)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if (i &gt; 0)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cout &lt;&lt; Y[i - 1] &lt;&lt; "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else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cout &lt;&lt; "  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for (int j = 0; j &lt;= m; j++)cout &lt;&lt; L[j][i] &lt;&lt; "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cout &lt;&lt; endl;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int lcs(string X, string Y, int m, int n){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int i, j;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vector&lt;char&gt; lcs;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(i = 0; i &lt;= m; i++){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for (j = 0; j &lt;= n; j++){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if (i == 0 || j == 0) //initializing top left edgr with 0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    L[i][j] = 0;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else if (X[i - 1] == Y[j - 1])//if equal add 1 to diag elem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    L[i][j] = L[i - 1][j - 1] + 1;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else                          // if unequal take max of upper or  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    L[i][j] = max(L[i - 1][j], L[i][j - 1]);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display(X,Y,m,n);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 = m;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j = n;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"LCS :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while (i &gt; 0 &amp;&amp; j &gt; 0)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if (L[i][j] == L[i][j - 1])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j = j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else if (L[i][j] == L[i - 1][j])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lastRenderedPageBreak/>
        <w:t>    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i = i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else if (L[i][j] == L[i - 1][j - 1] + 1)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lcs.push_back(X[i - 1]);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i = i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j = j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(auto x = lcs.rbegin(); x != lcs.rend(); ++x)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cout &lt;&lt; *x;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return L[m][n];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int main()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string str1, str2;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"Enter string 1 :";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cin &gt;&gt; str1;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"Enter string 2 :";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cin &gt;&gt; str2;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int m = str1.length();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int n = str2.length();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printf("\n\nLength of LCS is : %d\n", lcs(str1, str2, m, n));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return 0;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Default="007856A8">
      <w:pPr>
        <w:rPr>
          <w:rFonts w:cs="Consolas"/>
          <w:b/>
          <w:sz w:val="38"/>
          <w:szCs w:val="38"/>
        </w:rPr>
      </w:pP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D459BE" w:rsidRDefault="007856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855601" cy="32748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388" cy="32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bookmarkStart w:id="0" w:name="_GoBack"/>
      <w:bookmarkEnd w:id="0"/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import java.util.Arrays;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import java.util.Scanner;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public class PrimsAlgorithm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public static void Prim(int G[][], int V)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INF = 9999999;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no_edge;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boolean[] selected = new boolean[V];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Arrays.fill(selected, false);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no_edge = 0;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selected[0] = true;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System.out.println("Edge : Weight");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while (no_edge &lt; V - 1)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min = INF;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x = 0; // row number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y = 0; // col number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for (int i = 0; i &lt; V; i++)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if (selected[i] == true)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for (int j = 0; j &lt; V; j++)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if (!selected[j] &amp;&amp; G[i][j] != 0)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if (min &gt; G[i][j])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min = G[i][j];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x = i;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y = j;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System.out.println(x + " - " + y + " :  " + G[x][y]);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selected[y] = true;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no_edge++;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public static void main(String[] args)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Scanner sc = new Scanner(System.in);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System.out.print("Enter the number of nodes : ");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n = sc.nextInt();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int[][] G = new int[n][n];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for(int i=0;i&lt;n;i++)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for(int j=0;j&lt;n;j++) G[i][j] = sc.nextInt();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lastRenderedPageBreak/>
        <w:t>    Prim(G, n);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}</w:t>
      </w: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A72FDF" w:rsidRPr="009E6C84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0A1285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5624830" cy="238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7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C42F0E" w:rsidRPr="00A72FDF" w:rsidRDefault="00C42F0E" w:rsidP="00C42F0E">
      <w:pPr>
        <w:rPr>
          <w:rFonts w:ascii="Consolas" w:hAnsi="Consolas" w:cs="Consolas"/>
          <w:sz w:val="23"/>
          <w:szCs w:val="23"/>
        </w:rPr>
      </w:pPr>
    </w:p>
    <w:sectPr w:rsidR="00C42F0E" w:rsidRPr="00A72FDF" w:rsidSect="00392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D3" w:rsidRDefault="00E15BD3" w:rsidP="00E548D8">
      <w:r>
        <w:separator/>
      </w:r>
    </w:p>
  </w:endnote>
  <w:endnote w:type="continuationSeparator" w:id="0">
    <w:p w:rsidR="00E15BD3" w:rsidRDefault="00E15BD3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D3" w:rsidRDefault="00E15BD3" w:rsidP="00E548D8">
      <w:r>
        <w:separator/>
      </w:r>
    </w:p>
  </w:footnote>
  <w:footnote w:type="continuationSeparator" w:id="0">
    <w:p w:rsidR="00E15BD3" w:rsidRDefault="00E15BD3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1285"/>
    <w:rsid w:val="000A360E"/>
    <w:rsid w:val="000C244B"/>
    <w:rsid w:val="00127A6B"/>
    <w:rsid w:val="00156BD7"/>
    <w:rsid w:val="00191792"/>
    <w:rsid w:val="002727A4"/>
    <w:rsid w:val="0027781D"/>
    <w:rsid w:val="00342C31"/>
    <w:rsid w:val="00361FCF"/>
    <w:rsid w:val="0039259C"/>
    <w:rsid w:val="0049037A"/>
    <w:rsid w:val="00494817"/>
    <w:rsid w:val="005B5202"/>
    <w:rsid w:val="0064207A"/>
    <w:rsid w:val="00645252"/>
    <w:rsid w:val="00645C2C"/>
    <w:rsid w:val="006D3D74"/>
    <w:rsid w:val="007856A8"/>
    <w:rsid w:val="0083569A"/>
    <w:rsid w:val="008E55F3"/>
    <w:rsid w:val="009D4B94"/>
    <w:rsid w:val="009E6C84"/>
    <w:rsid w:val="00A329AE"/>
    <w:rsid w:val="00A72FDF"/>
    <w:rsid w:val="00A9204E"/>
    <w:rsid w:val="00AB3071"/>
    <w:rsid w:val="00AC4E0D"/>
    <w:rsid w:val="00B9355C"/>
    <w:rsid w:val="00C42F0E"/>
    <w:rsid w:val="00C808C0"/>
    <w:rsid w:val="00CD47F8"/>
    <w:rsid w:val="00D459BE"/>
    <w:rsid w:val="00DF782B"/>
    <w:rsid w:val="00E15BD3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7E39"/>
  <w15:chartTrackingRefBased/>
  <w15:docId w15:val="{FDB86003-2C88-485D-8A14-E88FB128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purl.org/dc/dcmitype/"/>
    <ds:schemaRef ds:uri="4873beb7-5857-4685-be1f-d57550cc96cc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2022-03-25T18:08:00Z</dcterms:created>
  <dcterms:modified xsi:type="dcterms:W3CDTF">2022-03-25T19:18:00Z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