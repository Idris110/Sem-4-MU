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C2" w:rsidRPr="00DF3379" w:rsidRDefault="000823C2" w:rsidP="00956BB3">
      <w:pPr>
        <w:spacing w:line="276" w:lineRule="auto"/>
        <w:rPr>
          <w:rFonts w:ascii="Times New Roman" w:hAnsi="Times New Roman" w:cs="Times New Roman"/>
          <w:b/>
          <w:noProof/>
          <w:sz w:val="30"/>
          <w:szCs w:val="30"/>
        </w:rPr>
      </w:pPr>
      <w:r w:rsidRPr="00DF3379">
        <w:rPr>
          <w:rFonts w:ascii="Times New Roman" w:hAnsi="Times New Roman" w:cs="Times New Roman"/>
          <w:b/>
          <w:noProof/>
          <w:sz w:val="30"/>
          <w:szCs w:val="30"/>
        </w:rPr>
        <w:t>Program 1 :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Write a Python program to print the following string in a specific format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Twinkle, twinkle, little star,</w:t>
      </w:r>
    </w:p>
    <w:p w:rsidR="00956BB3" w:rsidRPr="00DF3379" w:rsidRDefault="00956BB3" w:rsidP="00956BB3">
      <w:pPr>
        <w:ind w:firstLine="720"/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"How I wonder what you are! "</w:t>
      </w:r>
    </w:p>
    <w:p w:rsidR="00956BB3" w:rsidRPr="00DF3379" w:rsidRDefault="00956BB3" w:rsidP="00956BB3">
      <w:pPr>
        <w:ind w:left="720" w:firstLine="720"/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Up above the world so high,</w:t>
      </w:r>
    </w:p>
    <w:p w:rsidR="00956BB3" w:rsidRPr="00DF3379" w:rsidRDefault="00956BB3" w:rsidP="00956BB3">
      <w:pPr>
        <w:ind w:left="720" w:firstLine="720"/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Like a diamond in the sky.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Twinkle, ' twinkle ', little star,</w:t>
      </w:r>
    </w:p>
    <w:p w:rsidR="00956BB3" w:rsidRPr="00DF3379" w:rsidRDefault="00956BB3" w:rsidP="00956BB3">
      <w:pPr>
        <w:ind w:firstLine="720"/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How I wonder what you are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Using only one print() function.</w:t>
      </w:r>
    </w:p>
    <w:p w:rsidR="00956BB3" w:rsidRPr="00956BB3" w:rsidRDefault="00956BB3" w:rsidP="00956BB3">
      <w:pPr>
        <w:rPr>
          <w:rFonts w:cs="Times New Roman"/>
          <w:noProof/>
          <w:sz w:val="24"/>
          <w:szCs w:val="24"/>
        </w:rPr>
      </w:pPr>
    </w:p>
    <w:p w:rsidR="0039259C" w:rsidRPr="00DF3379" w:rsidRDefault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print('''Twinkle, twinkle, little star,\n\t"How I wonder what you are! "\n\t\tUp above the world so high,\n\t\tLike a diamond in the sky.\nTwinkle, ' twinkle ', little star,\n\tHow I wonder what you are''')</w:t>
      </w:r>
    </w:p>
    <w:p w:rsidR="00E1301F" w:rsidRPr="000823C2" w:rsidRDefault="00E1301F">
      <w:pPr>
        <w:rPr>
          <w:rFonts w:ascii="Consolas" w:hAnsi="Consolas" w:cs="Consolas"/>
          <w:noProof/>
          <w:sz w:val="27"/>
          <w:szCs w:val="27"/>
        </w:rPr>
      </w:pPr>
    </w:p>
    <w:p w:rsidR="00956BB3" w:rsidRPr="00DF3379" w:rsidRDefault="00956BB3" w:rsidP="00956BB3">
      <w:pPr>
        <w:spacing w:line="276" w:lineRule="auto"/>
        <w:rPr>
          <w:rFonts w:ascii="Times New Roman" w:hAnsi="Times New Roman" w:cs="Times New Roman"/>
          <w:b/>
          <w:noProof/>
          <w:sz w:val="30"/>
          <w:szCs w:val="30"/>
        </w:rPr>
      </w:pPr>
      <w:r w:rsidRPr="00DF3379">
        <w:rPr>
          <w:rFonts w:ascii="Times New Roman" w:hAnsi="Times New Roman" w:cs="Times New Roman"/>
          <w:b/>
          <w:noProof/>
          <w:sz w:val="30"/>
          <w:szCs w:val="30"/>
        </w:rPr>
        <w:t>Program 2</w:t>
      </w:r>
      <w:r w:rsidRPr="00DF3379">
        <w:rPr>
          <w:rFonts w:ascii="Times New Roman" w:hAnsi="Times New Roman" w:cs="Times New Roman"/>
          <w:b/>
          <w:noProof/>
          <w:sz w:val="30"/>
          <w:szCs w:val="30"/>
        </w:rPr>
        <w:t xml:space="preserve"> :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Program to show output formatting take two values and display them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using single print function using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 xml:space="preserve">• </w:t>
      </w:r>
      <w:r w:rsidRPr="00DF3379">
        <w:rPr>
          <w:rFonts w:cs="Times New Roman"/>
          <w:noProof/>
          <w:sz w:val="30"/>
          <w:szCs w:val="30"/>
        </w:rPr>
        <w:t>str.format()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 xml:space="preserve">• </w:t>
      </w:r>
      <w:r w:rsidRPr="00DF3379">
        <w:rPr>
          <w:rFonts w:cs="Times New Roman"/>
          <w:noProof/>
          <w:sz w:val="30"/>
          <w:szCs w:val="30"/>
        </w:rPr>
        <w:t>% operator</w:t>
      </w:r>
    </w:p>
    <w:p w:rsidR="00956BB3" w:rsidRDefault="00956BB3" w:rsidP="00E1301F">
      <w:pPr>
        <w:rPr>
          <w:rFonts w:ascii="Consolas" w:hAnsi="Consolas" w:cs="Consolas"/>
          <w:noProof/>
          <w:sz w:val="27"/>
          <w:szCs w:val="27"/>
        </w:rPr>
      </w:pP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name = str(input("Enter your name : "))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age = int(input("Enter age : "))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print("""\nUsing str.format()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Your name is {}, you're {}\n""".format(name,age))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print("""Using modulo operator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Your name is %s, you're %d\n"""%(name,age)</w:t>
      </w:r>
    </w:p>
    <w:p w:rsidR="00E1301F" w:rsidRPr="00DF3379" w:rsidRDefault="00E1301F" w:rsidP="00E1301F">
      <w:pPr>
        <w:rPr>
          <w:rFonts w:ascii="Consolas" w:hAnsi="Consolas" w:cs="Consolas"/>
          <w:noProof/>
          <w:sz w:val="30"/>
          <w:szCs w:val="30"/>
        </w:rPr>
      </w:pPr>
    </w:p>
    <w:p w:rsidR="00956BB3" w:rsidRPr="00DF3379" w:rsidRDefault="00956BB3" w:rsidP="00956BB3">
      <w:pPr>
        <w:spacing w:line="276" w:lineRule="auto"/>
        <w:rPr>
          <w:rFonts w:ascii="Times New Roman" w:hAnsi="Times New Roman" w:cs="Times New Roman"/>
          <w:b/>
          <w:noProof/>
          <w:sz w:val="30"/>
          <w:szCs w:val="30"/>
        </w:rPr>
      </w:pPr>
      <w:r w:rsidRPr="00DF3379">
        <w:rPr>
          <w:rFonts w:ascii="Times New Roman" w:hAnsi="Times New Roman" w:cs="Times New Roman"/>
          <w:b/>
          <w:noProof/>
          <w:sz w:val="30"/>
          <w:szCs w:val="30"/>
        </w:rPr>
        <w:t>Program 3</w:t>
      </w:r>
      <w:r w:rsidRPr="00DF3379">
        <w:rPr>
          <w:rFonts w:ascii="Times New Roman" w:hAnsi="Times New Roman" w:cs="Times New Roman"/>
          <w:b/>
          <w:noProof/>
          <w:sz w:val="30"/>
          <w:szCs w:val="30"/>
        </w:rPr>
        <w:t xml:space="preserve"> :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Program to find leap year using nested if</w:t>
      </w:r>
    </w:p>
    <w:p w:rsidR="00956BB3" w:rsidRPr="00956BB3" w:rsidRDefault="00956BB3" w:rsidP="00956BB3">
      <w:pPr>
        <w:rPr>
          <w:rFonts w:cs="Times New Roman"/>
          <w:noProof/>
          <w:sz w:val="26"/>
          <w:szCs w:val="26"/>
        </w:rPr>
      </w:pP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year = int(input("Enter the Year to be checked: "))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if(year % 4 == 0):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if(year % 100 !=0):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    print("%d is a Leap Year" % year)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else 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    if year % 400==0 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        print("%d is a Leap Year" % year)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lastRenderedPageBreak/>
        <w:t xml:space="preserve">            else 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        print("%d is Not the Leap Year" % year)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else: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print("%d is Not the Leap Year" % year)</w:t>
      </w:r>
    </w:p>
    <w:p w:rsidR="00E1301F" w:rsidRPr="000823C2" w:rsidRDefault="00E1301F" w:rsidP="00E1301F">
      <w:pPr>
        <w:rPr>
          <w:rFonts w:ascii="Consolas" w:hAnsi="Consolas" w:cs="Consolas"/>
          <w:noProof/>
          <w:sz w:val="27"/>
          <w:szCs w:val="27"/>
        </w:rPr>
      </w:pPr>
    </w:p>
    <w:p w:rsidR="00956BB3" w:rsidRPr="00DF3379" w:rsidRDefault="00956BB3" w:rsidP="00956BB3">
      <w:pPr>
        <w:spacing w:line="276" w:lineRule="auto"/>
        <w:rPr>
          <w:rFonts w:ascii="Times New Roman" w:hAnsi="Times New Roman" w:cs="Times New Roman"/>
          <w:b/>
          <w:noProof/>
          <w:sz w:val="30"/>
          <w:szCs w:val="30"/>
        </w:rPr>
      </w:pPr>
      <w:r w:rsidRPr="00DF3379">
        <w:rPr>
          <w:rFonts w:ascii="Times New Roman" w:hAnsi="Times New Roman" w:cs="Times New Roman"/>
          <w:b/>
          <w:noProof/>
          <w:sz w:val="30"/>
          <w:szCs w:val="30"/>
        </w:rPr>
        <w:t>Program 4</w:t>
      </w:r>
      <w:r w:rsidRPr="00DF3379">
        <w:rPr>
          <w:rFonts w:ascii="Times New Roman" w:hAnsi="Times New Roman" w:cs="Times New Roman"/>
          <w:b/>
          <w:noProof/>
          <w:sz w:val="30"/>
          <w:szCs w:val="30"/>
        </w:rPr>
        <w:t xml:space="preserve"> :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Program to print all armstrong number in range 1 to 1000.</w:t>
      </w:r>
    </w:p>
    <w:p w:rsidR="00956BB3" w:rsidRPr="00956BB3" w:rsidRDefault="00956BB3" w:rsidP="00956BB3">
      <w:pPr>
        <w:rPr>
          <w:rFonts w:cs="Times New Roman"/>
          <w:noProof/>
          <w:sz w:val="26"/>
          <w:szCs w:val="26"/>
        </w:rPr>
      </w:pP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for num in range(1, 1001):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n = len(str(num))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sum = 0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temp = num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while temp &gt; 0: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digit = temp % 10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sum += digit ** n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temp = int(temp/10)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if num == sum: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    print(num)</w:t>
      </w:r>
    </w:p>
    <w:p w:rsidR="00E1301F" w:rsidRPr="000823C2" w:rsidRDefault="00E1301F" w:rsidP="00E1301F">
      <w:pPr>
        <w:rPr>
          <w:rFonts w:ascii="Consolas" w:hAnsi="Consolas" w:cs="Consolas"/>
          <w:noProof/>
          <w:sz w:val="27"/>
          <w:szCs w:val="27"/>
        </w:rPr>
      </w:pPr>
    </w:p>
    <w:p w:rsidR="00956BB3" w:rsidRPr="00DF3379" w:rsidRDefault="00956BB3" w:rsidP="00956BB3">
      <w:pPr>
        <w:spacing w:line="276" w:lineRule="auto"/>
        <w:rPr>
          <w:rFonts w:ascii="Times New Roman" w:hAnsi="Times New Roman" w:cs="Times New Roman"/>
          <w:b/>
          <w:noProof/>
          <w:sz w:val="30"/>
          <w:szCs w:val="30"/>
        </w:rPr>
      </w:pPr>
      <w:r w:rsidRPr="00DF3379">
        <w:rPr>
          <w:rFonts w:ascii="Times New Roman" w:hAnsi="Times New Roman" w:cs="Times New Roman"/>
          <w:b/>
          <w:noProof/>
          <w:sz w:val="30"/>
          <w:szCs w:val="30"/>
        </w:rPr>
        <w:t>Program 5</w:t>
      </w:r>
      <w:r w:rsidRPr="00DF3379">
        <w:rPr>
          <w:rFonts w:ascii="Times New Roman" w:hAnsi="Times New Roman" w:cs="Times New Roman"/>
          <w:b/>
          <w:noProof/>
          <w:sz w:val="30"/>
          <w:szCs w:val="30"/>
        </w:rPr>
        <w:t xml:space="preserve"> :</w:t>
      </w:r>
    </w:p>
    <w:p w:rsidR="00956BB3" w:rsidRPr="00DF3379" w:rsidRDefault="00956BB3" w:rsidP="00E1301F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Program to find fibonacci series of n terms</w:t>
      </w:r>
      <w:r w:rsidR="00DF3379">
        <w:rPr>
          <w:rFonts w:cs="Times New Roman"/>
          <w:noProof/>
          <w:sz w:val="30"/>
          <w:szCs w:val="30"/>
        </w:rPr>
        <w:t>.</w:t>
      </w:r>
    </w:p>
    <w:p w:rsidR="00956BB3" w:rsidRDefault="00956BB3" w:rsidP="00E1301F">
      <w:pPr>
        <w:rPr>
          <w:rFonts w:cs="Times New Roman"/>
          <w:noProof/>
          <w:sz w:val="26"/>
          <w:szCs w:val="26"/>
        </w:rPr>
      </w:pP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n = int(input("Enter the value of 'n': "))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a = 0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b = 1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sum = 0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count = 1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print("Fibonacci Series: ", end=" ")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>while(count &lt;= n):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print(sum, end=" ")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a = b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b = sum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sum = a + b</w:t>
      </w:r>
    </w:p>
    <w:p w:rsidR="00E1301F" w:rsidRPr="00DF3379" w:rsidRDefault="00E1301F" w:rsidP="00E1301F">
      <w:pPr>
        <w:rPr>
          <w:rFonts w:ascii="Consolas" w:hAnsi="Consolas" w:cs="Consolas"/>
          <w:noProof/>
          <w:sz w:val="28"/>
          <w:szCs w:val="28"/>
        </w:rPr>
      </w:pPr>
      <w:r w:rsidRPr="00DF3379">
        <w:rPr>
          <w:rFonts w:ascii="Consolas" w:hAnsi="Consolas" w:cs="Consolas"/>
          <w:noProof/>
          <w:sz w:val="28"/>
          <w:szCs w:val="28"/>
        </w:rPr>
        <w:t xml:space="preserve">    count +=1</w:t>
      </w:r>
    </w:p>
    <w:p w:rsidR="000823C2" w:rsidRPr="000823C2" w:rsidRDefault="000823C2" w:rsidP="00E1301F">
      <w:pPr>
        <w:rPr>
          <w:rFonts w:ascii="Consolas" w:hAnsi="Consolas" w:cs="Consolas"/>
          <w:noProof/>
          <w:sz w:val="27"/>
          <w:szCs w:val="27"/>
        </w:rPr>
      </w:pPr>
    </w:p>
    <w:p w:rsidR="00DF3379" w:rsidRDefault="00DF3379">
      <w:pPr>
        <w:rPr>
          <w:rFonts w:ascii="Times New Roman" w:hAnsi="Times New Roman" w:cs="Times New Roman"/>
          <w:b/>
          <w:noProof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br w:type="page"/>
      </w:r>
    </w:p>
    <w:p w:rsidR="00956BB3" w:rsidRPr="00DF3379" w:rsidRDefault="00956BB3" w:rsidP="00956BB3">
      <w:pPr>
        <w:spacing w:line="276" w:lineRule="auto"/>
        <w:rPr>
          <w:rFonts w:ascii="Times New Roman" w:hAnsi="Times New Roman" w:cs="Times New Roman"/>
          <w:b/>
          <w:noProof/>
          <w:sz w:val="30"/>
          <w:szCs w:val="30"/>
        </w:rPr>
      </w:pPr>
      <w:r w:rsidRPr="00DF3379">
        <w:rPr>
          <w:rFonts w:ascii="Times New Roman" w:hAnsi="Times New Roman" w:cs="Times New Roman"/>
          <w:b/>
          <w:noProof/>
          <w:sz w:val="30"/>
          <w:szCs w:val="30"/>
        </w:rPr>
        <w:lastRenderedPageBreak/>
        <w:t>Program 6</w:t>
      </w:r>
      <w:r w:rsidRPr="00DF3379">
        <w:rPr>
          <w:rFonts w:ascii="Times New Roman" w:hAnsi="Times New Roman" w:cs="Times New Roman"/>
          <w:b/>
          <w:noProof/>
          <w:sz w:val="30"/>
          <w:szCs w:val="30"/>
        </w:rPr>
        <w:t xml:space="preserve"> :</w:t>
      </w:r>
    </w:p>
    <w:p w:rsidR="00956BB3" w:rsidRPr="00DF3379" w:rsidRDefault="00956BB3" w:rsidP="00956BB3">
      <w:pPr>
        <w:rPr>
          <w:rFonts w:cs="Times New Roman"/>
          <w:noProof/>
          <w:sz w:val="30"/>
          <w:szCs w:val="30"/>
        </w:rPr>
      </w:pPr>
      <w:r w:rsidRPr="00DF3379">
        <w:rPr>
          <w:rFonts w:cs="Times New Roman"/>
          <w:noProof/>
          <w:sz w:val="30"/>
          <w:szCs w:val="30"/>
        </w:rPr>
        <w:t>Program on pattern</w:t>
      </w:r>
    </w:p>
    <w:p w:rsidR="00956BB3" w:rsidRPr="00956BB3" w:rsidRDefault="00956BB3" w:rsidP="00956BB3">
      <w:pPr>
        <w:rPr>
          <w:rFonts w:cs="Times New Roman"/>
          <w:noProof/>
          <w:sz w:val="26"/>
          <w:szCs w:val="26"/>
        </w:rPr>
      </w:pPr>
      <w:r w:rsidRPr="00956BB3">
        <w:rPr>
          <w:rFonts w:cs="Times New Roman"/>
          <w:noProof/>
          <w:sz w:val="26"/>
          <w:szCs w:val="26"/>
        </w:rPr>
        <w:t xml:space="preserve">A </w:t>
      </w:r>
      <w:r>
        <w:rPr>
          <w:rFonts w:cs="Times New Roman"/>
          <w:noProof/>
          <w:sz w:val="26"/>
          <w:szCs w:val="26"/>
        </w:rPr>
        <w:tab/>
      </w:r>
      <w:r>
        <w:rPr>
          <w:rFonts w:cs="Times New Roman"/>
          <w:noProof/>
          <w:sz w:val="26"/>
          <w:szCs w:val="26"/>
        </w:rPr>
        <w:tab/>
      </w:r>
      <w:r w:rsidRPr="00956BB3">
        <w:rPr>
          <w:rFonts w:cs="Times New Roman"/>
          <w:noProof/>
          <w:sz w:val="26"/>
          <w:szCs w:val="26"/>
        </w:rPr>
        <w:t>*****</w:t>
      </w:r>
      <w:r>
        <w:rPr>
          <w:rFonts w:cs="Times New Roman"/>
          <w:noProof/>
          <w:sz w:val="26"/>
          <w:szCs w:val="26"/>
        </w:rPr>
        <w:t xml:space="preserve">    </w:t>
      </w:r>
      <w:r w:rsidRPr="00956BB3">
        <w:rPr>
          <w:rFonts w:cs="Times New Roman"/>
          <w:noProof/>
          <w:sz w:val="26"/>
          <w:szCs w:val="26"/>
        </w:rPr>
        <w:t xml:space="preserve"> 1 </w:t>
      </w:r>
      <w:r>
        <w:rPr>
          <w:rFonts w:cs="Times New Roman"/>
          <w:noProof/>
          <w:sz w:val="26"/>
          <w:szCs w:val="26"/>
        </w:rPr>
        <w:tab/>
      </w:r>
      <w:r>
        <w:rPr>
          <w:rFonts w:cs="Times New Roman"/>
          <w:noProof/>
          <w:sz w:val="26"/>
          <w:szCs w:val="26"/>
        </w:rPr>
        <w:tab/>
        <w:t xml:space="preserve">     </w:t>
      </w:r>
      <w:r>
        <w:rPr>
          <w:rFonts w:cs="Times New Roman"/>
          <w:noProof/>
          <w:sz w:val="26"/>
          <w:szCs w:val="26"/>
        </w:rPr>
        <w:tab/>
        <w:t xml:space="preserve">     </w:t>
      </w:r>
      <w:r w:rsidRPr="00956BB3">
        <w:rPr>
          <w:rFonts w:cs="Times New Roman"/>
          <w:noProof/>
          <w:sz w:val="26"/>
          <w:szCs w:val="26"/>
        </w:rPr>
        <w:t>*</w:t>
      </w:r>
    </w:p>
    <w:p w:rsidR="00956BB3" w:rsidRPr="00956BB3" w:rsidRDefault="00956BB3" w:rsidP="00956BB3">
      <w:pPr>
        <w:rPr>
          <w:rFonts w:cs="Times New Roman"/>
          <w:noProof/>
          <w:sz w:val="26"/>
          <w:szCs w:val="26"/>
        </w:rPr>
      </w:pPr>
      <w:r w:rsidRPr="00956BB3">
        <w:rPr>
          <w:rFonts w:cs="Times New Roman"/>
          <w:noProof/>
          <w:sz w:val="26"/>
          <w:szCs w:val="26"/>
        </w:rPr>
        <w:t xml:space="preserve">B B </w:t>
      </w:r>
      <w:r>
        <w:rPr>
          <w:rFonts w:cs="Times New Roman"/>
          <w:noProof/>
          <w:sz w:val="26"/>
          <w:szCs w:val="26"/>
        </w:rPr>
        <w:tab/>
      </w:r>
      <w:r>
        <w:rPr>
          <w:rFonts w:cs="Times New Roman"/>
          <w:noProof/>
          <w:sz w:val="26"/>
          <w:szCs w:val="26"/>
        </w:rPr>
        <w:tab/>
      </w:r>
      <w:r w:rsidRPr="00956BB3">
        <w:rPr>
          <w:rFonts w:cs="Times New Roman"/>
          <w:noProof/>
          <w:sz w:val="26"/>
          <w:szCs w:val="26"/>
        </w:rPr>
        <w:t>****</w:t>
      </w:r>
      <w:r>
        <w:rPr>
          <w:rFonts w:cs="Times New Roman"/>
          <w:noProof/>
          <w:sz w:val="26"/>
          <w:szCs w:val="26"/>
        </w:rPr>
        <w:t xml:space="preserve">    </w:t>
      </w:r>
      <w:r w:rsidRPr="00956BB3">
        <w:rPr>
          <w:rFonts w:cs="Times New Roman"/>
          <w:noProof/>
          <w:sz w:val="26"/>
          <w:szCs w:val="26"/>
        </w:rPr>
        <w:t xml:space="preserve"> 121 </w:t>
      </w:r>
      <w:r>
        <w:rPr>
          <w:rFonts w:cs="Times New Roman"/>
          <w:noProof/>
          <w:sz w:val="26"/>
          <w:szCs w:val="26"/>
        </w:rPr>
        <w:tab/>
      </w:r>
      <w:r>
        <w:rPr>
          <w:rFonts w:cs="Times New Roman"/>
          <w:noProof/>
          <w:sz w:val="26"/>
          <w:szCs w:val="26"/>
        </w:rPr>
        <w:tab/>
        <w:t xml:space="preserve">   </w:t>
      </w:r>
      <w:r>
        <w:rPr>
          <w:rFonts w:cs="Times New Roman"/>
          <w:noProof/>
          <w:sz w:val="26"/>
          <w:szCs w:val="26"/>
        </w:rPr>
        <w:tab/>
        <w:t xml:space="preserve">    </w:t>
      </w:r>
      <w:r w:rsidRPr="00956BB3">
        <w:rPr>
          <w:rFonts w:cs="Times New Roman"/>
          <w:noProof/>
          <w:sz w:val="26"/>
          <w:szCs w:val="26"/>
        </w:rPr>
        <w:t>* *</w:t>
      </w:r>
    </w:p>
    <w:p w:rsidR="00956BB3" w:rsidRPr="00956BB3" w:rsidRDefault="00956BB3" w:rsidP="00956BB3">
      <w:pPr>
        <w:rPr>
          <w:rFonts w:cs="Times New Roman"/>
          <w:noProof/>
          <w:sz w:val="26"/>
          <w:szCs w:val="26"/>
        </w:rPr>
      </w:pPr>
      <w:r w:rsidRPr="00956BB3">
        <w:rPr>
          <w:rFonts w:cs="Times New Roman"/>
          <w:noProof/>
          <w:sz w:val="26"/>
          <w:szCs w:val="26"/>
        </w:rPr>
        <w:t xml:space="preserve">C C C </w:t>
      </w:r>
      <w:r>
        <w:rPr>
          <w:rFonts w:cs="Times New Roman"/>
          <w:noProof/>
          <w:sz w:val="26"/>
          <w:szCs w:val="26"/>
        </w:rPr>
        <w:tab/>
      </w:r>
      <w:r>
        <w:rPr>
          <w:rFonts w:cs="Times New Roman"/>
          <w:noProof/>
          <w:sz w:val="26"/>
          <w:szCs w:val="26"/>
        </w:rPr>
        <w:tab/>
      </w:r>
      <w:r w:rsidRPr="00956BB3">
        <w:rPr>
          <w:rFonts w:cs="Times New Roman"/>
          <w:noProof/>
          <w:sz w:val="26"/>
          <w:szCs w:val="26"/>
        </w:rPr>
        <w:t xml:space="preserve">*** </w:t>
      </w:r>
      <w:r>
        <w:rPr>
          <w:rFonts w:cs="Times New Roman"/>
          <w:noProof/>
          <w:sz w:val="26"/>
          <w:szCs w:val="26"/>
        </w:rPr>
        <w:t xml:space="preserve">    </w:t>
      </w:r>
      <w:r w:rsidRPr="00956BB3">
        <w:rPr>
          <w:rFonts w:cs="Times New Roman"/>
          <w:noProof/>
          <w:sz w:val="26"/>
          <w:szCs w:val="26"/>
        </w:rPr>
        <w:t xml:space="preserve">12321 </w:t>
      </w:r>
      <w:r>
        <w:rPr>
          <w:rFonts w:cs="Times New Roman"/>
          <w:noProof/>
          <w:sz w:val="26"/>
          <w:szCs w:val="26"/>
        </w:rPr>
        <w:tab/>
      </w:r>
      <w:r>
        <w:rPr>
          <w:rFonts w:cs="Times New Roman"/>
          <w:noProof/>
          <w:sz w:val="26"/>
          <w:szCs w:val="26"/>
        </w:rPr>
        <w:tab/>
        <w:t xml:space="preserve">   </w:t>
      </w:r>
      <w:r>
        <w:rPr>
          <w:rFonts w:cs="Times New Roman"/>
          <w:noProof/>
          <w:sz w:val="26"/>
          <w:szCs w:val="26"/>
        </w:rPr>
        <w:tab/>
        <w:t xml:space="preserve">   </w:t>
      </w:r>
      <w:r w:rsidRPr="00956BB3">
        <w:rPr>
          <w:rFonts w:cs="Times New Roman"/>
          <w:noProof/>
          <w:sz w:val="26"/>
          <w:szCs w:val="26"/>
        </w:rPr>
        <w:t>* * *</w:t>
      </w:r>
    </w:p>
    <w:p w:rsidR="00956BB3" w:rsidRPr="00956BB3" w:rsidRDefault="00956BB3" w:rsidP="00956BB3">
      <w:pPr>
        <w:rPr>
          <w:rFonts w:cs="Times New Roman"/>
          <w:noProof/>
          <w:sz w:val="26"/>
          <w:szCs w:val="26"/>
        </w:rPr>
      </w:pPr>
      <w:r w:rsidRPr="00956BB3">
        <w:rPr>
          <w:rFonts w:cs="Times New Roman"/>
          <w:noProof/>
          <w:sz w:val="26"/>
          <w:szCs w:val="26"/>
        </w:rPr>
        <w:t xml:space="preserve">D D D D </w:t>
      </w:r>
      <w:r>
        <w:rPr>
          <w:rFonts w:cs="Times New Roman"/>
          <w:noProof/>
          <w:sz w:val="26"/>
          <w:szCs w:val="26"/>
        </w:rPr>
        <w:tab/>
      </w:r>
      <w:r w:rsidRPr="00956BB3">
        <w:rPr>
          <w:rFonts w:cs="Times New Roman"/>
          <w:noProof/>
          <w:sz w:val="26"/>
          <w:szCs w:val="26"/>
        </w:rPr>
        <w:t xml:space="preserve">** </w:t>
      </w:r>
      <w:r>
        <w:rPr>
          <w:rFonts w:cs="Times New Roman"/>
          <w:noProof/>
          <w:sz w:val="26"/>
          <w:szCs w:val="26"/>
        </w:rPr>
        <w:t xml:space="preserve">    </w:t>
      </w:r>
      <w:r w:rsidRPr="00956BB3">
        <w:rPr>
          <w:rFonts w:cs="Times New Roman"/>
          <w:noProof/>
          <w:sz w:val="26"/>
          <w:szCs w:val="26"/>
        </w:rPr>
        <w:t xml:space="preserve">1234321 </w:t>
      </w:r>
      <w:r>
        <w:rPr>
          <w:rFonts w:cs="Times New Roman"/>
          <w:noProof/>
          <w:sz w:val="26"/>
          <w:szCs w:val="26"/>
        </w:rPr>
        <w:tab/>
      </w:r>
      <w:r>
        <w:rPr>
          <w:rFonts w:cs="Times New Roman"/>
          <w:noProof/>
          <w:sz w:val="26"/>
          <w:szCs w:val="26"/>
        </w:rPr>
        <w:tab/>
        <w:t xml:space="preserve">  </w:t>
      </w:r>
      <w:r w:rsidRPr="00956BB3">
        <w:rPr>
          <w:rFonts w:cs="Times New Roman"/>
          <w:noProof/>
          <w:sz w:val="26"/>
          <w:szCs w:val="26"/>
        </w:rPr>
        <w:t>* * * *</w:t>
      </w:r>
    </w:p>
    <w:p w:rsidR="00956BB3" w:rsidRDefault="00956BB3" w:rsidP="00956BB3">
      <w:pPr>
        <w:rPr>
          <w:rFonts w:cs="Times New Roman"/>
          <w:noProof/>
          <w:sz w:val="26"/>
          <w:szCs w:val="26"/>
        </w:rPr>
      </w:pPr>
      <w:r w:rsidRPr="00956BB3">
        <w:rPr>
          <w:rFonts w:cs="Times New Roman"/>
          <w:noProof/>
          <w:sz w:val="26"/>
          <w:szCs w:val="26"/>
        </w:rPr>
        <w:t xml:space="preserve">E E E E E </w:t>
      </w:r>
      <w:r>
        <w:rPr>
          <w:rFonts w:cs="Times New Roman"/>
          <w:noProof/>
          <w:sz w:val="26"/>
          <w:szCs w:val="26"/>
        </w:rPr>
        <w:tab/>
      </w:r>
      <w:r w:rsidRPr="00956BB3">
        <w:rPr>
          <w:rFonts w:cs="Times New Roman"/>
          <w:noProof/>
          <w:sz w:val="26"/>
          <w:szCs w:val="26"/>
        </w:rPr>
        <w:t xml:space="preserve">* </w:t>
      </w:r>
      <w:r>
        <w:rPr>
          <w:rFonts w:cs="Times New Roman"/>
          <w:noProof/>
          <w:sz w:val="26"/>
          <w:szCs w:val="26"/>
        </w:rPr>
        <w:t xml:space="preserve">    </w:t>
      </w:r>
      <w:r w:rsidRPr="00956BB3">
        <w:rPr>
          <w:rFonts w:cs="Times New Roman"/>
          <w:noProof/>
          <w:sz w:val="26"/>
          <w:szCs w:val="26"/>
        </w:rPr>
        <w:t xml:space="preserve">123454321 </w:t>
      </w:r>
      <w:r>
        <w:rPr>
          <w:rFonts w:cs="Times New Roman"/>
          <w:noProof/>
          <w:sz w:val="26"/>
          <w:szCs w:val="26"/>
        </w:rPr>
        <w:tab/>
      </w:r>
      <w:r>
        <w:rPr>
          <w:rFonts w:cs="Times New Roman"/>
          <w:noProof/>
          <w:sz w:val="26"/>
          <w:szCs w:val="26"/>
        </w:rPr>
        <w:tab/>
      </w:r>
      <w:r w:rsidRPr="00956BB3">
        <w:rPr>
          <w:rFonts w:cs="Times New Roman"/>
          <w:noProof/>
          <w:sz w:val="26"/>
          <w:szCs w:val="26"/>
        </w:rPr>
        <w:t>* * * * *</w:t>
      </w:r>
    </w:p>
    <w:p w:rsidR="00DF3379" w:rsidRDefault="00DF3379" w:rsidP="00956BB3">
      <w:pPr>
        <w:rPr>
          <w:rFonts w:cs="Times New Roman"/>
          <w:noProof/>
          <w:sz w:val="26"/>
          <w:szCs w:val="26"/>
        </w:rPr>
      </w:pPr>
    </w:p>
    <w:p w:rsidR="000823C2" w:rsidRPr="00DF3379" w:rsidRDefault="000823C2" w:rsidP="00956BB3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range(5):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for j in range(i+1):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    print(chr(i+65),end=" ")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print()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range(5):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for j in range(i):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    print(end=" ")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for j in range(5-i):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    print("*",end="")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print()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range(6):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for j in range(5-i):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    print(end=" ")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for j in range(i+1):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    print(j+1,end="")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for j in range(i,0,-1):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    print(j,end="")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print()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range(5):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for j in range(5-i):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    print(end=" ")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for j in range(i+1):</w:t>
      </w:r>
    </w:p>
    <w:p w:rsidR="000823C2" w:rsidRPr="00DF3379" w:rsidRDefault="000823C2" w:rsidP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    print("* ",end="")</w:t>
      </w:r>
    </w:p>
    <w:p w:rsidR="00956BB3" w:rsidRPr="00DF3379" w:rsidRDefault="000823C2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print()</w:t>
      </w:r>
    </w:p>
    <w:p w:rsidR="00DF3379" w:rsidRDefault="00DF3379">
      <w:pPr>
        <w:rPr>
          <w:rFonts w:ascii="Consolas" w:hAnsi="Consolas" w:cs="Consolas"/>
          <w:noProof/>
          <w:sz w:val="27"/>
          <w:szCs w:val="27"/>
        </w:rPr>
      </w:pPr>
    </w:p>
    <w:p w:rsidR="00DF3379" w:rsidRPr="00DF3379" w:rsidRDefault="00DF3379" w:rsidP="00DF3379">
      <w:pPr>
        <w:rPr>
          <w:rFonts w:cs="Consolas"/>
          <w:noProof/>
          <w:sz w:val="27"/>
          <w:szCs w:val="27"/>
        </w:rPr>
      </w:pPr>
      <w:r w:rsidRPr="00DF3379">
        <w:rPr>
          <w:rFonts w:cs="Consolas"/>
          <w:b/>
          <w:noProof/>
          <w:sz w:val="27"/>
          <w:szCs w:val="27"/>
        </w:rPr>
        <w:t>1.</w:t>
      </w:r>
      <w:r w:rsidRPr="00DF3379">
        <w:rPr>
          <w:rFonts w:cs="Consolas"/>
          <w:noProof/>
          <w:sz w:val="27"/>
          <w:szCs w:val="27"/>
        </w:rPr>
        <w:t xml:space="preserve"> Python program to</w:t>
      </w:r>
    </w:p>
    <w:p w:rsidR="00DF3379" w:rsidRPr="00DF3379" w:rsidRDefault="00DF3379" w:rsidP="00DF3379">
      <w:pPr>
        <w:ind w:firstLine="720"/>
        <w:rPr>
          <w:rFonts w:cs="Consolas"/>
          <w:noProof/>
          <w:sz w:val="27"/>
          <w:szCs w:val="27"/>
        </w:rPr>
      </w:pPr>
      <w:r w:rsidRPr="00DF3379">
        <w:rPr>
          <w:rFonts w:cs="Consolas"/>
          <w:noProof/>
          <w:sz w:val="27"/>
          <w:szCs w:val="27"/>
        </w:rPr>
        <w:t>● Read an array and display</w:t>
      </w:r>
    </w:p>
    <w:p w:rsidR="00DF3379" w:rsidRPr="00DF3379" w:rsidRDefault="00DF3379" w:rsidP="00DF3379">
      <w:pPr>
        <w:ind w:firstLine="720"/>
        <w:rPr>
          <w:rFonts w:cs="Consolas"/>
          <w:noProof/>
          <w:sz w:val="27"/>
          <w:szCs w:val="27"/>
        </w:rPr>
      </w:pPr>
      <w:r w:rsidRPr="00DF3379">
        <w:rPr>
          <w:rFonts w:cs="Consolas"/>
          <w:noProof/>
          <w:sz w:val="27"/>
          <w:szCs w:val="27"/>
        </w:rPr>
        <w:t>● Append a new item to the end of the array.</w:t>
      </w:r>
    </w:p>
    <w:p w:rsidR="00DF3379" w:rsidRPr="00DF3379" w:rsidRDefault="00DF3379" w:rsidP="00DF3379">
      <w:pPr>
        <w:ind w:firstLine="720"/>
        <w:rPr>
          <w:rFonts w:cs="Consolas"/>
          <w:noProof/>
          <w:sz w:val="27"/>
          <w:szCs w:val="27"/>
        </w:rPr>
      </w:pPr>
      <w:r w:rsidRPr="00DF3379">
        <w:rPr>
          <w:rFonts w:cs="Consolas"/>
          <w:noProof/>
          <w:sz w:val="27"/>
          <w:szCs w:val="27"/>
        </w:rPr>
        <w:t>● To reverse the order of the items in the array (slice operator)</w:t>
      </w:r>
    </w:p>
    <w:p w:rsidR="00DF3379" w:rsidRPr="00DF3379" w:rsidRDefault="00DF3379" w:rsidP="00DF3379">
      <w:pPr>
        <w:ind w:firstLine="720"/>
        <w:rPr>
          <w:rFonts w:cs="Consolas"/>
          <w:noProof/>
          <w:sz w:val="27"/>
          <w:szCs w:val="27"/>
        </w:rPr>
      </w:pPr>
      <w:r w:rsidRPr="00DF3379">
        <w:rPr>
          <w:rFonts w:cs="Consolas"/>
          <w:noProof/>
          <w:sz w:val="27"/>
          <w:szCs w:val="27"/>
        </w:rPr>
        <w:t>● Get the length in bytes of one array item</w:t>
      </w:r>
    </w:p>
    <w:p w:rsidR="00DF3379" w:rsidRPr="00DF3379" w:rsidRDefault="00DF3379" w:rsidP="00DF3379">
      <w:pPr>
        <w:ind w:firstLine="720"/>
        <w:rPr>
          <w:rFonts w:cs="Consolas"/>
          <w:noProof/>
          <w:sz w:val="27"/>
          <w:szCs w:val="27"/>
        </w:rPr>
      </w:pPr>
      <w:r w:rsidRPr="00DF3379">
        <w:rPr>
          <w:rFonts w:cs="Consolas"/>
          <w:noProof/>
          <w:sz w:val="27"/>
          <w:szCs w:val="27"/>
        </w:rPr>
        <w:t>● To append items from another array</w:t>
      </w:r>
    </w:p>
    <w:p w:rsidR="00DF3379" w:rsidRPr="00DF3379" w:rsidRDefault="00DF3379" w:rsidP="00DF3379">
      <w:pPr>
        <w:ind w:firstLine="720"/>
        <w:rPr>
          <w:rFonts w:cs="Consolas"/>
          <w:noProof/>
          <w:sz w:val="27"/>
          <w:szCs w:val="27"/>
        </w:rPr>
      </w:pPr>
      <w:r w:rsidRPr="00DF3379">
        <w:rPr>
          <w:rFonts w:cs="Consolas"/>
          <w:noProof/>
          <w:sz w:val="27"/>
          <w:szCs w:val="27"/>
        </w:rPr>
        <w:t>● Remove a specified item using the index from an array</w:t>
      </w:r>
    </w:p>
    <w:p w:rsidR="00DF3379" w:rsidRDefault="00DF3379" w:rsidP="00DF3379">
      <w:pPr>
        <w:ind w:firstLine="720"/>
        <w:rPr>
          <w:rFonts w:cs="Consolas"/>
          <w:noProof/>
          <w:sz w:val="27"/>
          <w:szCs w:val="27"/>
        </w:rPr>
      </w:pPr>
      <w:r w:rsidRPr="00DF3379">
        <w:rPr>
          <w:rFonts w:cs="Consolas"/>
          <w:noProof/>
          <w:sz w:val="27"/>
          <w:szCs w:val="27"/>
        </w:rPr>
        <w:t>● Insert a specified item at the specified position in the array</w:t>
      </w:r>
    </w:p>
    <w:p w:rsid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>
        <w:rPr>
          <w:rFonts w:ascii="Consolas" w:hAnsi="Consolas" w:cs="Consolas"/>
          <w:noProof/>
          <w:sz w:val="27"/>
          <w:szCs w:val="27"/>
        </w:rPr>
        <w:lastRenderedPageBreak/>
        <w:t>import array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arr = array.array('i')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x = int(input("Enter the length of array: "))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range(0, x):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num = int(input("Enter element %d: "%i))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arr.append(num)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print("\nInitial array :")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 (0, len(arr)):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 (arr[i], end =" 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arr.append(90)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print("\nAfter appending 90 :")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 (0, len(arr)):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 (arr[i], end =" 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print("\nAfter reversing :")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rev=arr[::-1]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 (0, len(arr)):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 (rev[i], end =" 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print("\nItem size :"+ str(arr.itemsize))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print("\nAfter removing element with index 1 :")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arr.pop(1)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 (0, len(arr)):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 (arr[i], end =" 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print("\nAfter inserting 69 at index 3 :")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arr.insert(3, 69)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 (0, len(arr)):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 (arr[i], end =" 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print()</w:t>
      </w:r>
    </w:p>
    <w:p w:rsidR="00DF3379" w:rsidRDefault="00DF3379">
      <w:pPr>
        <w:rPr>
          <w:rFonts w:ascii="Consolas" w:hAnsi="Consolas" w:cs="Consolas"/>
          <w:noProof/>
          <w:sz w:val="27"/>
          <w:szCs w:val="27"/>
        </w:rPr>
      </w:pPr>
    </w:p>
    <w:p w:rsidR="00DF3379" w:rsidRPr="00DF3379" w:rsidRDefault="00DF3379" w:rsidP="00DF3379">
      <w:pPr>
        <w:rPr>
          <w:rFonts w:eastAsia="Yu Mincho Light"/>
          <w:sz w:val="30"/>
          <w:szCs w:val="30"/>
        </w:rPr>
      </w:pPr>
      <w:r w:rsidRPr="00DF3379">
        <w:rPr>
          <w:rFonts w:eastAsia="Yu Mincho Light"/>
          <w:b/>
          <w:sz w:val="30"/>
          <w:szCs w:val="30"/>
        </w:rPr>
        <w:t>2.</w:t>
      </w:r>
      <w:r w:rsidRPr="00DF3379">
        <w:rPr>
          <w:rFonts w:eastAsia="Yu Mincho Light"/>
          <w:sz w:val="30"/>
          <w:szCs w:val="30"/>
        </w:rPr>
        <w:t xml:space="preserve"> Python program to remove prime numbers from an array.</w:t>
      </w:r>
    </w:p>
    <w:p w:rsidR="00DF3379" w:rsidRPr="00DF3379" w:rsidRDefault="00DF3379" w:rsidP="00DF3379">
      <w:pPr>
        <w:ind w:left="720" w:firstLine="720"/>
        <w:rPr>
          <w:rFonts w:eastAsia="Yu Mincho Light"/>
          <w:sz w:val="30"/>
          <w:szCs w:val="30"/>
        </w:rPr>
      </w:pPr>
      <w:r w:rsidRPr="00DF3379">
        <w:rPr>
          <w:rFonts w:eastAsia="Yu Mincho Light"/>
          <w:sz w:val="30"/>
          <w:szCs w:val="30"/>
        </w:rPr>
        <w:t>Sample input arr[] = {3,4,6,9,13,14,16,17}</w:t>
      </w:r>
    </w:p>
    <w:p w:rsidR="00DF3379" w:rsidRDefault="00DF3379" w:rsidP="00DF3379">
      <w:pPr>
        <w:ind w:left="720" w:firstLine="720"/>
        <w:rPr>
          <w:rFonts w:eastAsia="Yu Mincho Light"/>
          <w:sz w:val="30"/>
          <w:szCs w:val="30"/>
        </w:rPr>
      </w:pPr>
      <w:r w:rsidRPr="00DF3379">
        <w:rPr>
          <w:rFonts w:eastAsia="Yu Mincho Light"/>
          <w:sz w:val="30"/>
          <w:szCs w:val="30"/>
        </w:rPr>
        <w:t>Output arr[] = {4,6,9,13,16}</w:t>
      </w:r>
    </w:p>
    <w:p w:rsidR="00DF3379" w:rsidRPr="00DF3379" w:rsidRDefault="00DF3379" w:rsidP="00DF3379">
      <w:pPr>
        <w:ind w:left="720" w:firstLine="720"/>
        <w:rPr>
          <w:rFonts w:eastAsia="Yu Mincho Light"/>
          <w:sz w:val="30"/>
          <w:szCs w:val="30"/>
        </w:rPr>
      </w:pPr>
    </w:p>
    <w:p w:rsidR="00DF3379" w:rsidRPr="00DF3379" w:rsidRDefault="00DB3C95" w:rsidP="00DF3379">
      <w:pPr>
        <w:rPr>
          <w:rFonts w:ascii="Consolas" w:eastAsia="Yu Mincho Light" w:hAnsi="Consolas" w:cs="Consolas"/>
          <w:sz w:val="27"/>
          <w:szCs w:val="27"/>
        </w:rPr>
      </w:pPr>
      <w:r>
        <w:rPr>
          <w:rFonts w:ascii="Consolas" w:eastAsia="Yu Mincho Light" w:hAnsi="Consolas" w:cs="Consolas"/>
          <w:sz w:val="27"/>
          <w:szCs w:val="27"/>
        </w:rPr>
        <w:t>import array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>arr = array.array('i',[3,4,6,9,13,14,16,17])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>out = array.array('i',[])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>print("\nInitial array :")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>for i in range (0, len(arr)):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 xml:space="preserve">    print (arr[i], end =" ")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>print()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lastRenderedPageBreak/>
        <w:t>print("Filtered array :")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>for i in range(len(arr)) :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 xml:space="preserve">    composite = False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 xml:space="preserve">    for j in range(2,arr[i]):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 xml:space="preserve">        if(arr[i]%j==0) : 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 xml:space="preserve">            composite =True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 xml:space="preserve">            break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 xml:space="preserve">    if(composite) :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 xml:space="preserve">         out.append(arr[i])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>for i in range (0, len(out)):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 xml:space="preserve">    print (out[i], end =" ")</w:t>
      </w:r>
    </w:p>
    <w:p w:rsidR="00DF3379" w:rsidRPr="00DF3379" w:rsidRDefault="00DF3379" w:rsidP="00DF3379">
      <w:pPr>
        <w:rPr>
          <w:rFonts w:ascii="Consolas" w:eastAsia="Yu Mincho Light" w:hAnsi="Consolas" w:cs="Consolas"/>
          <w:sz w:val="27"/>
          <w:szCs w:val="27"/>
        </w:rPr>
      </w:pPr>
      <w:r w:rsidRPr="00DF3379">
        <w:rPr>
          <w:rFonts w:ascii="Consolas" w:eastAsia="Yu Mincho Light" w:hAnsi="Consolas" w:cs="Consolas"/>
          <w:sz w:val="27"/>
          <w:szCs w:val="27"/>
        </w:rPr>
        <w:t>print()</w:t>
      </w:r>
    </w:p>
    <w:p w:rsidR="00DF3379" w:rsidRDefault="00DF3379">
      <w:pPr>
        <w:rPr>
          <w:rFonts w:ascii="Consolas" w:hAnsi="Consolas" w:cs="Consolas"/>
          <w:noProof/>
          <w:sz w:val="27"/>
          <w:szCs w:val="27"/>
        </w:rPr>
      </w:pPr>
    </w:p>
    <w:p w:rsidR="00DF3379" w:rsidRPr="00DF3379" w:rsidRDefault="00DF3379" w:rsidP="00DF3379">
      <w:pPr>
        <w:rPr>
          <w:rFonts w:cs="Consolas"/>
          <w:noProof/>
          <w:sz w:val="30"/>
          <w:szCs w:val="30"/>
        </w:rPr>
      </w:pPr>
      <w:r w:rsidRPr="00DF3379">
        <w:rPr>
          <w:rFonts w:cs="Consolas"/>
          <w:b/>
          <w:noProof/>
          <w:sz w:val="30"/>
          <w:szCs w:val="30"/>
        </w:rPr>
        <w:t>3.</w:t>
      </w:r>
      <w:r w:rsidRPr="00DF3379">
        <w:rPr>
          <w:rFonts w:cs="Consolas"/>
          <w:noProof/>
          <w:sz w:val="30"/>
          <w:szCs w:val="30"/>
        </w:rPr>
        <w:t xml:space="preserve"> Python program to change all occurre</w:t>
      </w:r>
      <w:r>
        <w:rPr>
          <w:rFonts w:cs="Consolas"/>
          <w:noProof/>
          <w:sz w:val="30"/>
          <w:szCs w:val="30"/>
        </w:rPr>
        <w:t xml:space="preserve">nces of a first character of a </w:t>
      </w:r>
      <w:r w:rsidRPr="00DF3379">
        <w:rPr>
          <w:rFonts w:cs="Consolas"/>
          <w:noProof/>
          <w:sz w:val="30"/>
          <w:szCs w:val="30"/>
        </w:rPr>
        <w:t>string to @ except for first occurrence.</w:t>
      </w:r>
    </w:p>
    <w:p w:rsidR="00DF3379" w:rsidRPr="00DF3379" w:rsidRDefault="00DF3379" w:rsidP="00DF3379">
      <w:pPr>
        <w:ind w:firstLine="720"/>
        <w:rPr>
          <w:rFonts w:cs="Consolas"/>
          <w:noProof/>
          <w:sz w:val="30"/>
          <w:szCs w:val="30"/>
        </w:rPr>
      </w:pPr>
      <w:r w:rsidRPr="00DF3379">
        <w:rPr>
          <w:rFonts w:cs="Consolas"/>
          <w:noProof/>
          <w:sz w:val="30"/>
          <w:szCs w:val="30"/>
        </w:rPr>
        <w:t>Sample String : 'apple a day'</w:t>
      </w:r>
    </w:p>
    <w:p w:rsidR="00DF3379" w:rsidRDefault="00DF3379" w:rsidP="00DF3379">
      <w:pPr>
        <w:ind w:firstLine="720"/>
        <w:rPr>
          <w:rFonts w:cs="Consolas"/>
          <w:noProof/>
          <w:sz w:val="30"/>
          <w:szCs w:val="30"/>
        </w:rPr>
      </w:pPr>
      <w:r w:rsidRPr="00DF3379">
        <w:rPr>
          <w:rFonts w:cs="Consolas"/>
          <w:noProof/>
          <w:sz w:val="30"/>
          <w:szCs w:val="30"/>
        </w:rPr>
        <w:t>Expected Result : 'apple @ d@y'</w:t>
      </w:r>
    </w:p>
    <w:p w:rsidR="00DF3379" w:rsidRPr="00DF3379" w:rsidRDefault="00DF3379" w:rsidP="00DF3379">
      <w:pPr>
        <w:rPr>
          <w:rFonts w:cs="Consolas"/>
          <w:noProof/>
          <w:sz w:val="30"/>
          <w:szCs w:val="30"/>
        </w:rPr>
      </w:pP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string = str(input("Enter a string : "))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result = string.replace(string[0], '@')</w:t>
      </w:r>
    </w:p>
    <w:p w:rsid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print(string[0]+string[1:])</w:t>
      </w:r>
    </w:p>
    <w:p w:rsid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</w:p>
    <w:p w:rsidR="00DF3379" w:rsidRPr="00DF3379" w:rsidRDefault="00DF3379" w:rsidP="00DF3379">
      <w:pPr>
        <w:rPr>
          <w:rFonts w:cs="Consolas"/>
          <w:noProof/>
          <w:sz w:val="30"/>
          <w:szCs w:val="30"/>
        </w:rPr>
      </w:pPr>
      <w:r w:rsidRPr="00DF3379">
        <w:rPr>
          <w:rFonts w:cs="Consolas"/>
          <w:b/>
          <w:noProof/>
          <w:sz w:val="30"/>
          <w:szCs w:val="30"/>
        </w:rPr>
        <w:t>4.</w:t>
      </w:r>
      <w:r w:rsidRPr="00DF3379">
        <w:rPr>
          <w:rFonts w:cs="Consolas"/>
          <w:noProof/>
          <w:sz w:val="30"/>
          <w:szCs w:val="30"/>
        </w:rPr>
        <w:t xml:space="preserve"> Python Program</w:t>
      </w:r>
    </w:p>
    <w:p w:rsidR="00DF3379" w:rsidRPr="00DF3379" w:rsidRDefault="00DF3379" w:rsidP="00DF3379">
      <w:pPr>
        <w:ind w:firstLine="720"/>
        <w:rPr>
          <w:rFonts w:cs="Consolas"/>
          <w:noProof/>
          <w:sz w:val="30"/>
          <w:szCs w:val="30"/>
        </w:rPr>
      </w:pPr>
      <w:r w:rsidRPr="00DF3379">
        <w:rPr>
          <w:rFonts w:cs="Consolas"/>
          <w:noProof/>
          <w:sz w:val="30"/>
          <w:szCs w:val="30"/>
        </w:rPr>
        <w:t>● to sort group of strings into alphabetical order</w:t>
      </w:r>
    </w:p>
    <w:p w:rsidR="00DF3379" w:rsidRDefault="00DF3379" w:rsidP="00DF3379">
      <w:pPr>
        <w:ind w:firstLine="720"/>
        <w:rPr>
          <w:rFonts w:cs="Consolas"/>
          <w:noProof/>
          <w:sz w:val="30"/>
          <w:szCs w:val="30"/>
        </w:rPr>
      </w:pPr>
      <w:r w:rsidRPr="00DF3379">
        <w:rPr>
          <w:rFonts w:cs="Consolas"/>
          <w:noProof/>
          <w:sz w:val="30"/>
          <w:szCs w:val="30"/>
        </w:rPr>
        <w:t>● to check whether entered string is palindrome or not</w:t>
      </w:r>
    </w:p>
    <w:p w:rsidR="00DF3379" w:rsidRPr="00DF3379" w:rsidRDefault="00DF3379" w:rsidP="00DF3379">
      <w:pPr>
        <w:rPr>
          <w:rFonts w:cs="Consolas"/>
          <w:noProof/>
          <w:sz w:val="30"/>
          <w:szCs w:val="30"/>
        </w:rPr>
      </w:pP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n =int(input("Enter the number of strings : "))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a = []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range(n) :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a.append(str(input()))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a.sort()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print("\nSorted string :")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for i in range (0, len(a)):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 (a[i], end =" 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print("\n")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string= str(input("Enter the string to be checked : "))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if(string==string[::-1]):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print(string+" is a Palindrome")</w:t>
      </w:r>
    </w:p>
    <w:p w:rsidR="00DF3379" w:rsidRPr="00DF3379" w:rsidRDefault="00DF3379" w:rsidP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>else :</w:t>
      </w:r>
    </w:p>
    <w:p w:rsidR="00E1301F" w:rsidRPr="000823C2" w:rsidRDefault="00DF3379">
      <w:pPr>
        <w:rPr>
          <w:rFonts w:ascii="Consolas" w:hAnsi="Consolas" w:cs="Consolas"/>
          <w:noProof/>
          <w:sz w:val="27"/>
          <w:szCs w:val="27"/>
        </w:rPr>
      </w:pPr>
      <w:r w:rsidRPr="00DF3379">
        <w:rPr>
          <w:rFonts w:ascii="Consolas" w:hAnsi="Consolas" w:cs="Consolas"/>
          <w:noProof/>
          <w:sz w:val="27"/>
          <w:szCs w:val="27"/>
        </w:rPr>
        <w:t xml:space="preserve">    print(string+" is not a Palindrome")</w:t>
      </w:r>
      <w:r w:rsidR="00956BB3">
        <w:rPr>
          <w:rFonts w:ascii="Consolas" w:hAnsi="Consolas" w:cs="Consolas"/>
          <w:noProof/>
          <w:sz w:val="27"/>
          <w:szCs w:val="27"/>
        </w:rPr>
        <w:br w:type="page"/>
      </w:r>
    </w:p>
    <w:p w:rsidR="00244E6E" w:rsidRDefault="007C4E75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218360" cy="156078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422" cy="15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02" w:rsidRDefault="002C6F02" w:rsidP="0039259C">
      <w:pPr>
        <w:rPr>
          <w:b/>
          <w:noProof/>
          <w:sz w:val="32"/>
          <w:szCs w:val="32"/>
        </w:rPr>
      </w:pPr>
    </w:p>
    <w:p w:rsidR="007C4E75" w:rsidRPr="00DF3379" w:rsidRDefault="007C4E75" w:rsidP="003925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87766" cy="214933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232" cy="216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t xml:space="preserve">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1009650" cy="2566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02" w:rsidRDefault="002C6F02" w:rsidP="0039259C">
      <w:pPr>
        <w:rPr>
          <w:noProof/>
        </w:rPr>
      </w:pPr>
      <w:bookmarkStart w:id="0" w:name="_GoBack"/>
      <w:bookmarkEnd w:id="0"/>
    </w:p>
    <w:p w:rsidR="002C6F02" w:rsidRDefault="007C4E75" w:rsidP="0039259C">
      <w:pPr>
        <w:rPr>
          <w:noProof/>
        </w:rPr>
      </w:pPr>
      <w:r>
        <w:rPr>
          <w:noProof/>
        </w:rPr>
        <w:drawing>
          <wp:inline distT="0" distB="0" distL="0" distR="0">
            <wp:extent cx="6369269" cy="20048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08" cy="201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02" w:rsidRDefault="002C6F02" w:rsidP="0039259C">
      <w:pPr>
        <w:rPr>
          <w:noProof/>
        </w:rPr>
      </w:pPr>
    </w:p>
    <w:p w:rsidR="002C6F02" w:rsidRDefault="007C4E75" w:rsidP="0039259C">
      <w:pPr>
        <w:rPr>
          <w:noProof/>
        </w:rPr>
      </w:pPr>
      <w:r>
        <w:rPr>
          <w:noProof/>
        </w:rPr>
        <w:drawing>
          <wp:inline distT="0" distB="0" distL="0" distR="0">
            <wp:extent cx="5297214" cy="79979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56" cy="81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02" w:rsidRDefault="002C6F02" w:rsidP="0039259C">
      <w:pPr>
        <w:rPr>
          <w:noProof/>
        </w:rPr>
      </w:pPr>
    </w:p>
    <w:p w:rsidR="002C6F02" w:rsidRDefault="007C4E75" w:rsidP="0039259C">
      <w:pPr>
        <w:rPr>
          <w:noProof/>
        </w:rPr>
      </w:pPr>
      <w:r>
        <w:rPr>
          <w:noProof/>
        </w:rPr>
        <w:drawing>
          <wp:inline distT="0" distB="0" distL="0" distR="0">
            <wp:extent cx="5265683" cy="12803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19"/>
                    <a:stretch/>
                  </pic:blipFill>
                  <pic:spPr bwMode="auto">
                    <a:xfrm>
                      <a:off x="0" y="0"/>
                      <a:ext cx="5398810" cy="13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F02" w:rsidRDefault="002C6F02" w:rsidP="0039259C">
      <w:pPr>
        <w:rPr>
          <w:noProof/>
        </w:rPr>
      </w:pPr>
    </w:p>
    <w:p w:rsidR="002C6F02" w:rsidRDefault="00DF3379" w:rsidP="0039259C">
      <w:pPr>
        <w:rPr>
          <w:noProof/>
        </w:rPr>
      </w:pPr>
      <w:r>
        <w:rPr>
          <w:noProof/>
        </w:rPr>
        <w:drawing>
          <wp:inline distT="0" distB="0" distL="0" distR="0">
            <wp:extent cx="6776938" cy="5103628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461" cy="5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C6F02" w:rsidRDefault="002C6F02" w:rsidP="0039259C">
      <w:pPr>
        <w:rPr>
          <w:noProof/>
        </w:rPr>
      </w:pPr>
    </w:p>
    <w:p w:rsidR="00DF3379" w:rsidRDefault="00DF3379" w:rsidP="0039259C">
      <w:pPr>
        <w:rPr>
          <w:noProof/>
        </w:rPr>
      </w:pPr>
      <w:r>
        <w:rPr>
          <w:noProof/>
        </w:rPr>
        <w:drawing>
          <wp:inline distT="0" distB="0" distL="0" distR="0">
            <wp:extent cx="6776720" cy="6719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9"/>
                    <a:stretch/>
                  </pic:blipFill>
                  <pic:spPr bwMode="auto">
                    <a:xfrm>
                      <a:off x="0" y="0"/>
                      <a:ext cx="7063270" cy="70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F02" w:rsidRDefault="002C6F02" w:rsidP="0039259C">
      <w:pPr>
        <w:rPr>
          <w:noProof/>
        </w:rPr>
      </w:pPr>
    </w:p>
    <w:p w:rsidR="000823C2" w:rsidRDefault="00DF3379" w:rsidP="0039259C">
      <w:pPr>
        <w:rPr>
          <w:noProof/>
        </w:rPr>
      </w:pPr>
      <w:r>
        <w:rPr>
          <w:noProof/>
        </w:rPr>
        <w:drawing>
          <wp:inline distT="0" distB="0" distL="0" distR="0">
            <wp:extent cx="6799441" cy="242422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37" cy="24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3C2" w:rsidSect="00392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BB5" w:rsidRDefault="00757BB5" w:rsidP="00E548D8">
      <w:r>
        <w:separator/>
      </w:r>
    </w:p>
  </w:endnote>
  <w:endnote w:type="continuationSeparator" w:id="0">
    <w:p w:rsidR="00757BB5" w:rsidRDefault="00757BB5" w:rsidP="00E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BB5" w:rsidRDefault="00757BB5" w:rsidP="00E548D8">
      <w:r>
        <w:separator/>
      </w:r>
    </w:p>
  </w:footnote>
  <w:footnote w:type="continuationSeparator" w:id="0">
    <w:p w:rsidR="00757BB5" w:rsidRDefault="00757BB5" w:rsidP="00E5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AE"/>
    <w:rsid w:val="000253FF"/>
    <w:rsid w:val="000823C2"/>
    <w:rsid w:val="000A360E"/>
    <w:rsid w:val="00127A6B"/>
    <w:rsid w:val="00156BD7"/>
    <w:rsid w:val="001C5B44"/>
    <w:rsid w:val="00244E6E"/>
    <w:rsid w:val="002727A4"/>
    <w:rsid w:val="002C6F02"/>
    <w:rsid w:val="0039259C"/>
    <w:rsid w:val="0049037A"/>
    <w:rsid w:val="00494817"/>
    <w:rsid w:val="005B5202"/>
    <w:rsid w:val="0064207A"/>
    <w:rsid w:val="00645252"/>
    <w:rsid w:val="006D3D74"/>
    <w:rsid w:val="00757BB5"/>
    <w:rsid w:val="007C4E75"/>
    <w:rsid w:val="0083569A"/>
    <w:rsid w:val="008E55F3"/>
    <w:rsid w:val="00956BB3"/>
    <w:rsid w:val="009F0440"/>
    <w:rsid w:val="00A329AE"/>
    <w:rsid w:val="00A9204E"/>
    <w:rsid w:val="00D459BE"/>
    <w:rsid w:val="00DB3C95"/>
    <w:rsid w:val="00DF3379"/>
    <w:rsid w:val="00E1301F"/>
    <w:rsid w:val="00E5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3348"/>
  <w15:chartTrackingRefBased/>
  <w15:docId w15:val="{FDB86003-2C88-485D-8A14-E88FB128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117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2022-02-21T17:56:00Z</dcterms:created>
  <dcterms:modified xsi:type="dcterms:W3CDTF">2022-02-21T20:27:00Z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